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7C367" w14:textId="77777777" w:rsidR="00F5060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3B002008" w14:textId="77777777" w:rsidR="00F5060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7EB5B970" wp14:editId="1C97F460">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0ED9B60A" w14:textId="20F708E8" w:rsidR="00F5060A" w:rsidRDefault="00D709B2">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SMOKE DETECTION USING ARDUINO</w:t>
      </w:r>
    </w:p>
    <w:p w14:paraId="51295D05" w14:textId="77777777" w:rsidR="00F5060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C86D5EE" wp14:editId="2BC9B0C7">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3AE27C48" w14:textId="77777777" w:rsidR="00F5060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1DC6AC7A" w14:textId="77777777" w:rsidR="00F5060A" w:rsidRDefault="00F5060A">
      <w:pPr>
        <w:spacing w:line="199" w:lineRule="auto"/>
        <w:rPr>
          <w:rFonts w:ascii="Times New Roman" w:eastAsia="Times New Roman" w:hAnsi="Times New Roman" w:cs="Times New Roman"/>
          <w:sz w:val="24"/>
          <w:szCs w:val="24"/>
        </w:rPr>
      </w:pPr>
    </w:p>
    <w:p w14:paraId="69D38162" w14:textId="77777777" w:rsidR="00F506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72178E3A" w14:textId="77777777" w:rsidR="00F5060A" w:rsidRDefault="00F5060A">
      <w:pPr>
        <w:spacing w:line="139" w:lineRule="auto"/>
        <w:jc w:val="center"/>
        <w:rPr>
          <w:rFonts w:ascii="Bookman Old Style" w:eastAsia="Bookman Old Style" w:hAnsi="Bookman Old Style" w:cs="Bookman Old Style"/>
          <w:sz w:val="24"/>
          <w:szCs w:val="24"/>
        </w:rPr>
      </w:pPr>
    </w:p>
    <w:p w14:paraId="0CB82A0E" w14:textId="77777777" w:rsidR="00F506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0320C9E" w14:textId="77777777" w:rsidR="00F5060A" w:rsidRDefault="00F5060A">
      <w:pPr>
        <w:spacing w:line="137" w:lineRule="auto"/>
        <w:jc w:val="center"/>
        <w:rPr>
          <w:rFonts w:ascii="Bookman Old Style" w:eastAsia="Bookman Old Style" w:hAnsi="Bookman Old Style" w:cs="Bookman Old Style"/>
          <w:sz w:val="24"/>
          <w:szCs w:val="24"/>
        </w:rPr>
      </w:pPr>
    </w:p>
    <w:p w14:paraId="6B1ABF58" w14:textId="77777777" w:rsidR="00F5060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7C2B8AC7" w14:textId="77777777" w:rsidR="00F5060A" w:rsidRDefault="00F5060A">
      <w:pPr>
        <w:jc w:val="center"/>
        <w:rPr>
          <w:rFonts w:ascii="Bookman Old Style" w:eastAsia="Bookman Old Style" w:hAnsi="Bookman Old Style" w:cs="Bookman Old Style"/>
          <w:b/>
          <w:color w:val="FF0000"/>
          <w:sz w:val="24"/>
          <w:szCs w:val="24"/>
        </w:rPr>
      </w:pPr>
    </w:p>
    <w:p w14:paraId="2D77DF38" w14:textId="77777777" w:rsidR="00F5060A" w:rsidRDefault="00F5060A">
      <w:pPr>
        <w:jc w:val="center"/>
        <w:rPr>
          <w:rFonts w:ascii="Bookman Old Style" w:eastAsia="Bookman Old Style" w:hAnsi="Bookman Old Style" w:cs="Bookman Old Style"/>
          <w:b/>
          <w:sz w:val="24"/>
          <w:szCs w:val="24"/>
        </w:rPr>
      </w:pPr>
    </w:p>
    <w:p w14:paraId="6ABB229C" w14:textId="77777777" w:rsidR="00F5060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282BAE83" w14:textId="77777777" w:rsidR="00F5060A" w:rsidRDefault="00F5060A">
      <w:pPr>
        <w:spacing w:line="137" w:lineRule="auto"/>
        <w:rPr>
          <w:rFonts w:ascii="Bookman Old Style" w:eastAsia="Bookman Old Style" w:hAnsi="Bookman Old Style" w:cs="Bookman Old Style"/>
          <w:sz w:val="24"/>
          <w:szCs w:val="24"/>
        </w:rPr>
      </w:pPr>
    </w:p>
    <w:p w14:paraId="460074C4" w14:textId="385C80DA" w:rsidR="00A72370" w:rsidRDefault="00A7237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Student Name</w:t>
      </w:r>
      <w:r w:rsidR="00D709B2">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 xml:space="preserve">                                        University Roll No. </w:t>
      </w:r>
    </w:p>
    <w:p w14:paraId="76FF8153" w14:textId="7EC8569D" w:rsidR="00A72370" w:rsidRDefault="00D709B2">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Ketan Singh Rautela</w:t>
      </w:r>
      <w:r>
        <w:rPr>
          <w:rFonts w:ascii="Bookman Old Style" w:eastAsia="Bookman Old Style" w:hAnsi="Bookman Old Style" w:cs="Bookman Old Style"/>
          <w:sz w:val="24"/>
          <w:szCs w:val="24"/>
        </w:rPr>
        <w:tab/>
      </w:r>
      <w:r w:rsidR="0088109A">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 xml:space="preserve"> </w:t>
      </w:r>
      <w:r w:rsidR="00A72370">
        <w:rPr>
          <w:rFonts w:ascii="Bookman Old Style" w:eastAsia="Bookman Old Style" w:hAnsi="Bookman Old Style" w:cs="Bookman Old Style"/>
          <w:b/>
          <w:sz w:val="24"/>
          <w:szCs w:val="24"/>
        </w:rPr>
        <w:t>2018881</w:t>
      </w:r>
    </w:p>
    <w:p w14:paraId="2ED2AA63" w14:textId="22A6D1E7" w:rsidR="00F5060A" w:rsidRDefault="00A7237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
    <w:p w14:paraId="62DF66CA" w14:textId="77777777" w:rsidR="00F5060A" w:rsidRDefault="00F5060A">
      <w:pPr>
        <w:jc w:val="center"/>
        <w:rPr>
          <w:rFonts w:ascii="Bookman Old Style" w:eastAsia="Bookman Old Style" w:hAnsi="Bookman Old Style" w:cs="Bookman Old Style"/>
          <w:b/>
          <w:sz w:val="24"/>
          <w:szCs w:val="24"/>
        </w:rPr>
      </w:pPr>
    </w:p>
    <w:p w14:paraId="2F773085" w14:textId="77777777" w:rsidR="00F5060A" w:rsidRDefault="00F5060A">
      <w:pPr>
        <w:jc w:val="center"/>
        <w:rPr>
          <w:rFonts w:ascii="Bookman Old Style" w:eastAsia="Bookman Old Style" w:hAnsi="Bookman Old Style" w:cs="Bookman Old Style"/>
          <w:b/>
          <w:sz w:val="24"/>
          <w:szCs w:val="24"/>
        </w:rPr>
      </w:pPr>
    </w:p>
    <w:p w14:paraId="0A8D2FB1" w14:textId="77777777" w:rsidR="00F5060A" w:rsidRDefault="00F5060A">
      <w:pPr>
        <w:jc w:val="center"/>
        <w:rPr>
          <w:rFonts w:ascii="Bookman Old Style" w:eastAsia="Bookman Old Style" w:hAnsi="Bookman Old Style" w:cs="Bookman Old Style"/>
          <w:b/>
          <w:sz w:val="24"/>
          <w:szCs w:val="24"/>
        </w:rPr>
      </w:pPr>
    </w:p>
    <w:p w14:paraId="656B56D1" w14:textId="77777777" w:rsidR="00F5060A" w:rsidRDefault="00F5060A">
      <w:pPr>
        <w:jc w:val="center"/>
        <w:rPr>
          <w:rFonts w:ascii="Times New Roman" w:eastAsia="Times New Roman" w:hAnsi="Times New Roman" w:cs="Times New Roman"/>
          <w:b/>
          <w:i/>
          <w:sz w:val="24"/>
          <w:szCs w:val="24"/>
        </w:rPr>
      </w:pPr>
    </w:p>
    <w:p w14:paraId="61EE6EA2" w14:textId="77777777" w:rsidR="00F5060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3172D79" w14:textId="77777777" w:rsidR="00F5060A" w:rsidRDefault="00F5060A">
      <w:pPr>
        <w:spacing w:line="34" w:lineRule="auto"/>
        <w:jc w:val="center"/>
        <w:rPr>
          <w:rFonts w:ascii="Times New Roman" w:eastAsia="Times New Roman" w:hAnsi="Times New Roman" w:cs="Times New Roman"/>
          <w:sz w:val="24"/>
          <w:szCs w:val="24"/>
        </w:rPr>
      </w:pPr>
    </w:p>
    <w:p w14:paraId="657396D3" w14:textId="0CABAA3C" w:rsidR="00A72370" w:rsidRPr="001E12E3" w:rsidRDefault="00A72370" w:rsidP="00A7237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1E12E3">
        <w:rPr>
          <w:rFonts w:ascii="Times New Roman" w:eastAsia="Times New Roman" w:hAnsi="Times New Roman" w:cs="Times New Roman"/>
          <w:b/>
          <w:sz w:val="28"/>
          <w:szCs w:val="28"/>
        </w:rPr>
        <w:t xml:space="preserve">        Dr. Upma Jain</w:t>
      </w:r>
    </w:p>
    <w:p w14:paraId="29DD32C6" w14:textId="3E24ACC9" w:rsidR="00F5060A" w:rsidRDefault="001E12E3" w:rsidP="001E12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45041">
        <w:rPr>
          <w:rFonts w:ascii="Times New Roman" w:eastAsia="Times New Roman" w:hAnsi="Times New Roman" w:cs="Times New Roman"/>
          <w:b/>
          <w:sz w:val="24"/>
          <w:szCs w:val="24"/>
        </w:rPr>
        <w:t>Assistant Professor</w:t>
      </w:r>
    </w:p>
    <w:p w14:paraId="25F1AC40" w14:textId="77777777" w:rsidR="00F5060A" w:rsidRDefault="00F5060A">
      <w:pPr>
        <w:jc w:val="center"/>
        <w:rPr>
          <w:rFonts w:ascii="Times New Roman" w:eastAsia="Times New Roman" w:hAnsi="Times New Roman" w:cs="Times New Roman"/>
          <w:b/>
          <w:sz w:val="24"/>
          <w:szCs w:val="24"/>
        </w:rPr>
      </w:pPr>
    </w:p>
    <w:p w14:paraId="4369D051" w14:textId="77777777" w:rsidR="00F5060A" w:rsidRDefault="00F5060A">
      <w:pPr>
        <w:jc w:val="center"/>
        <w:rPr>
          <w:rFonts w:ascii="Times New Roman" w:eastAsia="Times New Roman" w:hAnsi="Times New Roman" w:cs="Times New Roman"/>
          <w:b/>
          <w:sz w:val="24"/>
          <w:szCs w:val="24"/>
        </w:rPr>
      </w:pPr>
    </w:p>
    <w:p w14:paraId="4D698EB0" w14:textId="77777777" w:rsidR="00F5060A" w:rsidRDefault="00000000">
      <w:pPr>
        <w:jc w:val="center"/>
        <w:rPr>
          <w:rFonts w:ascii="Times New Roman" w:eastAsia="Times New Roman" w:hAnsi="Times New Roman" w:cs="Times New Roman"/>
          <w:b/>
          <w:sz w:val="24"/>
          <w:szCs w:val="24"/>
        </w:rPr>
      </w:pPr>
      <w:r>
        <w:rPr>
          <w:noProof/>
        </w:rPr>
        <w:drawing>
          <wp:inline distT="0" distB="0" distL="0" distR="0" wp14:anchorId="738F874D" wp14:editId="644679F9">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6593D8EA" w14:textId="77777777" w:rsidR="00F5060A" w:rsidRDefault="00F5060A">
      <w:pPr>
        <w:jc w:val="center"/>
        <w:rPr>
          <w:rFonts w:ascii="Times New Roman" w:eastAsia="Times New Roman" w:hAnsi="Times New Roman" w:cs="Times New Roman"/>
          <w:b/>
          <w:sz w:val="24"/>
          <w:szCs w:val="24"/>
        </w:rPr>
      </w:pPr>
    </w:p>
    <w:p w14:paraId="73F5872F" w14:textId="77777777" w:rsidR="00F5060A" w:rsidRDefault="00F5060A">
      <w:pPr>
        <w:jc w:val="center"/>
        <w:rPr>
          <w:rFonts w:ascii="Times New Roman" w:eastAsia="Times New Roman" w:hAnsi="Times New Roman" w:cs="Times New Roman"/>
          <w:b/>
          <w:sz w:val="24"/>
          <w:szCs w:val="24"/>
        </w:rPr>
      </w:pPr>
    </w:p>
    <w:p w14:paraId="2D5011C8" w14:textId="77777777" w:rsidR="00F506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3C6FB4C" w14:textId="77777777" w:rsidR="00F506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33A3840D" w14:textId="77777777" w:rsidR="00F506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230DC0DD" w14:textId="77777777" w:rsidR="00F506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61ACA577" w14:textId="77777777" w:rsidR="00F5060A" w:rsidRDefault="00F5060A">
      <w:pPr>
        <w:jc w:val="center"/>
        <w:rPr>
          <w:rFonts w:ascii="Bookman Old Style" w:eastAsia="Bookman Old Style" w:hAnsi="Bookman Old Style" w:cs="Bookman Old Style"/>
          <w:b/>
          <w:sz w:val="32"/>
          <w:szCs w:val="32"/>
        </w:rPr>
      </w:pPr>
    </w:p>
    <w:p w14:paraId="3754B580" w14:textId="77777777" w:rsidR="00F5060A" w:rsidRDefault="00F5060A">
      <w:pPr>
        <w:jc w:val="center"/>
        <w:rPr>
          <w:rFonts w:ascii="Bookman Old Style" w:eastAsia="Bookman Old Style" w:hAnsi="Bookman Old Style" w:cs="Bookman Old Style"/>
          <w:b/>
          <w:sz w:val="32"/>
          <w:szCs w:val="32"/>
        </w:rPr>
      </w:pPr>
    </w:p>
    <w:p w14:paraId="47C3BF39" w14:textId="77777777" w:rsidR="00F5060A" w:rsidRDefault="00F5060A">
      <w:pPr>
        <w:jc w:val="center"/>
        <w:rPr>
          <w:rFonts w:ascii="Bookman Old Style" w:eastAsia="Bookman Old Style" w:hAnsi="Bookman Old Style" w:cs="Bookman Old Style"/>
          <w:b/>
          <w:sz w:val="32"/>
          <w:szCs w:val="32"/>
        </w:rPr>
      </w:pPr>
    </w:p>
    <w:p w14:paraId="3B8BD1BD" w14:textId="77777777" w:rsidR="00F5060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7EC23FF6" wp14:editId="7D1CBFE4">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24CAB75B" w14:textId="77777777" w:rsidR="00F5060A" w:rsidRDefault="00F5060A">
                            <w:pPr>
                              <w:textDirection w:val="btLr"/>
                            </w:pPr>
                          </w:p>
                        </w:txbxContent>
                      </wps:txbx>
                      <wps:bodyPr spcFirstLastPara="1" wrap="square" lIns="91425" tIns="91425" rIns="91425" bIns="91425" anchor="ctr" anchorCtr="0">
                        <a:noAutofit/>
                      </wps:bodyPr>
                    </wps:wsp>
                  </a:graphicData>
                </a:graphic>
              </wp:inline>
            </w:drawing>
          </mc:Choice>
          <mc:Fallback>
            <w:pict>
              <v:rect w14:anchorId="7EC23FF6"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24CAB75B" w14:textId="77777777" w:rsidR="00F5060A" w:rsidRDefault="00F506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52FA9406" wp14:editId="720D904E">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7DFA05F0" w14:textId="77777777" w:rsidR="00F5060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7BC2D6EC" w14:textId="77777777" w:rsidR="00F5060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7CBC1CFB" w14:textId="77777777" w:rsidR="00F5060A" w:rsidRDefault="00F506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7B0D61F" w14:textId="77777777" w:rsidR="00F5060A" w:rsidRDefault="00F5060A">
      <w:pPr>
        <w:pBdr>
          <w:top w:val="nil"/>
          <w:left w:val="nil"/>
          <w:bottom w:val="nil"/>
          <w:right w:val="nil"/>
          <w:between w:val="nil"/>
        </w:pBdr>
        <w:jc w:val="both"/>
        <w:rPr>
          <w:rFonts w:ascii="Times New Roman" w:eastAsia="Times New Roman" w:hAnsi="Times New Roman" w:cs="Times New Roman"/>
          <w:color w:val="000000"/>
          <w:sz w:val="24"/>
          <w:szCs w:val="24"/>
        </w:rPr>
      </w:pPr>
    </w:p>
    <w:p w14:paraId="361356BA" w14:textId="52484497" w:rsidR="00F5060A"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A72370">
        <w:rPr>
          <w:rFonts w:ascii="Times New Roman" w:eastAsia="Times New Roman" w:hAnsi="Times New Roman" w:cs="Times New Roman"/>
          <w:b/>
          <w:sz w:val="24"/>
          <w:szCs w:val="24"/>
        </w:rPr>
        <w:t xml:space="preserve">Smoke detection using Arduino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A72370">
        <w:rPr>
          <w:rFonts w:ascii="Times New Roman" w:eastAsia="Times New Roman" w:hAnsi="Times New Roman" w:cs="Times New Roman"/>
          <w:b/>
          <w:sz w:val="24"/>
          <w:szCs w:val="24"/>
        </w:rPr>
        <w:t xml:space="preserve"> Dr. Upma Jain</w:t>
      </w:r>
      <w:r>
        <w:rPr>
          <w:rFonts w:ascii="Times New Roman" w:eastAsia="Times New Roman" w:hAnsi="Times New Roman" w:cs="Times New Roman"/>
          <w:b/>
          <w:sz w:val="24"/>
          <w:szCs w:val="24"/>
        </w:rPr>
        <w:t xml:space="preserve">, </w:t>
      </w:r>
      <w:r w:rsidR="00145041">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EF2F3E4" w14:textId="77777777" w:rsidR="00F5060A" w:rsidRDefault="00F5060A">
      <w:pPr>
        <w:spacing w:line="360" w:lineRule="auto"/>
        <w:jc w:val="both"/>
        <w:rPr>
          <w:rFonts w:ascii="Times New Roman" w:eastAsia="Times New Roman" w:hAnsi="Times New Roman" w:cs="Times New Roman"/>
          <w:sz w:val="24"/>
          <w:szCs w:val="24"/>
        </w:rPr>
      </w:pPr>
    </w:p>
    <w:p w14:paraId="69832EE4" w14:textId="77777777" w:rsidR="00F506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8AAE274" w14:textId="77777777" w:rsidR="00F5060A" w:rsidRDefault="00F5060A">
      <w:pPr>
        <w:spacing w:line="360" w:lineRule="auto"/>
        <w:ind w:left="720" w:firstLine="720"/>
        <w:jc w:val="both"/>
        <w:rPr>
          <w:rFonts w:ascii="Times New Roman" w:eastAsia="Times New Roman" w:hAnsi="Times New Roman" w:cs="Times New Roman"/>
          <w:sz w:val="24"/>
          <w:szCs w:val="24"/>
        </w:rPr>
      </w:pPr>
    </w:p>
    <w:p w14:paraId="7EBE5F1E" w14:textId="5CC61BB8" w:rsidR="00F5060A" w:rsidRDefault="00000000">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709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Roll no</w:t>
      </w:r>
      <w:r w:rsidR="00D709B2">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signature</w:t>
      </w:r>
    </w:p>
    <w:p w14:paraId="68540013" w14:textId="37224AAB" w:rsidR="00F5060A" w:rsidRDefault="00D709B2">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sidRPr="00D709B2">
        <w:rPr>
          <w:rFonts w:ascii="Bookman Old Style" w:eastAsia="Bookman Old Style" w:hAnsi="Bookman Old Style" w:cs="Bookman Old Style"/>
          <w:sz w:val="24"/>
          <w:szCs w:val="24"/>
        </w:rPr>
        <w:t xml:space="preserve">Ketan </w:t>
      </w:r>
      <w:r>
        <w:rPr>
          <w:rFonts w:ascii="Bookman Old Style" w:eastAsia="Bookman Old Style" w:hAnsi="Bookman Old Style" w:cs="Bookman Old Style"/>
          <w:sz w:val="24"/>
          <w:szCs w:val="24"/>
        </w:rPr>
        <w:t>Singh Rautela                    2018881</w:t>
      </w:r>
    </w:p>
    <w:p w14:paraId="7993D49B"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37503A3E"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1BD720C9"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271184B4"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661CC461"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78A6B904"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2F14D15B"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4CB0501F"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22FE9AB7" w14:textId="77777777" w:rsidR="00F5060A" w:rsidRDefault="00F5060A">
      <w:pPr>
        <w:pBdr>
          <w:bottom w:val="single" w:sz="12" w:space="1" w:color="000000"/>
        </w:pBdr>
        <w:spacing w:line="480" w:lineRule="auto"/>
        <w:jc w:val="center"/>
        <w:rPr>
          <w:rFonts w:ascii="Times New Roman" w:eastAsia="Times New Roman" w:hAnsi="Times New Roman" w:cs="Times New Roman"/>
          <w:b/>
          <w:sz w:val="36"/>
          <w:szCs w:val="36"/>
        </w:rPr>
      </w:pPr>
    </w:p>
    <w:p w14:paraId="1C823613" w14:textId="77777777" w:rsidR="00F5060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4A613757" w14:textId="77777777" w:rsidR="00F5060A" w:rsidRDefault="00F506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F5060A" w14:paraId="010679BB" w14:textId="77777777">
        <w:trPr>
          <w:trHeight w:val="449"/>
          <w:jc w:val="center"/>
        </w:trPr>
        <w:tc>
          <w:tcPr>
            <w:tcW w:w="1634" w:type="dxa"/>
          </w:tcPr>
          <w:p w14:paraId="0E94E68A" w14:textId="77777777" w:rsidR="00F506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015CFF1F" w14:textId="77777777" w:rsidR="00F506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67B40A92" w14:textId="77777777" w:rsidR="00F506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F5060A" w14:paraId="1CC2096F" w14:textId="77777777">
        <w:trPr>
          <w:trHeight w:val="433"/>
          <w:jc w:val="center"/>
        </w:trPr>
        <w:tc>
          <w:tcPr>
            <w:tcW w:w="1634" w:type="dxa"/>
          </w:tcPr>
          <w:p w14:paraId="7078AF15" w14:textId="77777777" w:rsidR="00F506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60E1A2A7" w14:textId="77777777" w:rsidR="00F506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B29C6F2" w14:textId="6E5227B1" w:rsidR="00F5060A" w:rsidRDefault="00A723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F5060A" w14:paraId="50A079D3" w14:textId="77777777">
        <w:trPr>
          <w:trHeight w:val="433"/>
          <w:jc w:val="center"/>
        </w:trPr>
        <w:tc>
          <w:tcPr>
            <w:tcW w:w="1634" w:type="dxa"/>
          </w:tcPr>
          <w:p w14:paraId="5AF0A0CB" w14:textId="77777777" w:rsidR="00F506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C5571CC" w14:textId="77777777" w:rsidR="00F506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4FB8815" w14:textId="60C99601" w:rsidR="00F5060A" w:rsidRDefault="00A723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F5060A" w14:paraId="3FD82D12" w14:textId="77777777">
        <w:trPr>
          <w:trHeight w:val="433"/>
          <w:jc w:val="center"/>
        </w:trPr>
        <w:tc>
          <w:tcPr>
            <w:tcW w:w="1634" w:type="dxa"/>
          </w:tcPr>
          <w:p w14:paraId="376E7895" w14:textId="77777777" w:rsidR="00F506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414B94F" w14:textId="77777777" w:rsidR="00F506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4A15C29F" w14:textId="738B31BC" w:rsidR="00F5060A" w:rsidRDefault="00A723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195340">
              <w:rPr>
                <w:rFonts w:ascii="Times New Roman" w:eastAsia="Times New Roman" w:hAnsi="Times New Roman" w:cs="Times New Roman"/>
                <w:b/>
                <w:sz w:val="24"/>
                <w:szCs w:val="24"/>
              </w:rPr>
              <w:t>8</w:t>
            </w:r>
          </w:p>
        </w:tc>
      </w:tr>
      <w:tr w:rsidR="00F5060A" w14:paraId="4BD9035C" w14:textId="77777777">
        <w:trPr>
          <w:trHeight w:val="449"/>
          <w:jc w:val="center"/>
        </w:trPr>
        <w:tc>
          <w:tcPr>
            <w:tcW w:w="1634" w:type="dxa"/>
          </w:tcPr>
          <w:p w14:paraId="6345E72D" w14:textId="77777777" w:rsidR="00F506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0BC288CF" w14:textId="77777777" w:rsidR="00F506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41073069" w14:textId="39C56FDE" w:rsidR="00F5060A" w:rsidRDefault="001953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9-10</w:t>
            </w:r>
          </w:p>
        </w:tc>
      </w:tr>
      <w:tr w:rsidR="00F5060A" w14:paraId="536D2397" w14:textId="77777777">
        <w:trPr>
          <w:trHeight w:val="449"/>
          <w:jc w:val="center"/>
        </w:trPr>
        <w:tc>
          <w:tcPr>
            <w:tcW w:w="1634" w:type="dxa"/>
          </w:tcPr>
          <w:p w14:paraId="5F62CABE" w14:textId="77777777" w:rsidR="00F506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C08D18F" w14:textId="77777777" w:rsidR="00F506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95C426D" w14:textId="41884E63" w:rsidR="00F5060A" w:rsidRDefault="001953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F5060A" w14:paraId="091D9482" w14:textId="77777777">
        <w:trPr>
          <w:trHeight w:val="433"/>
          <w:jc w:val="center"/>
        </w:trPr>
        <w:tc>
          <w:tcPr>
            <w:tcW w:w="1634" w:type="dxa"/>
          </w:tcPr>
          <w:p w14:paraId="1CFB4973" w14:textId="77777777" w:rsidR="00F5060A" w:rsidRDefault="00F5060A">
            <w:pPr>
              <w:jc w:val="center"/>
              <w:rPr>
                <w:rFonts w:ascii="Times New Roman" w:eastAsia="Times New Roman" w:hAnsi="Times New Roman" w:cs="Times New Roman"/>
                <w:sz w:val="24"/>
                <w:szCs w:val="24"/>
              </w:rPr>
            </w:pPr>
          </w:p>
        </w:tc>
        <w:tc>
          <w:tcPr>
            <w:tcW w:w="4449" w:type="dxa"/>
          </w:tcPr>
          <w:p w14:paraId="6F3D8256" w14:textId="77777777" w:rsidR="00F506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25BE1AF9" w14:textId="56F7EB35" w:rsidR="00F5060A" w:rsidRDefault="001953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bl>
    <w:p w14:paraId="4ED6EEBB" w14:textId="77777777" w:rsidR="00F5060A" w:rsidRDefault="00F5060A">
      <w:pPr>
        <w:jc w:val="center"/>
        <w:rPr>
          <w:b/>
        </w:rPr>
      </w:pPr>
    </w:p>
    <w:p w14:paraId="26915BEB" w14:textId="77777777" w:rsidR="00F5060A" w:rsidRDefault="00F5060A">
      <w:pPr>
        <w:spacing w:line="480" w:lineRule="auto"/>
        <w:jc w:val="center"/>
        <w:rPr>
          <w:rFonts w:ascii="Bookman Old Style" w:eastAsia="Bookman Old Style" w:hAnsi="Bookman Old Style" w:cs="Bookman Old Style"/>
          <w:sz w:val="32"/>
          <w:szCs w:val="32"/>
        </w:rPr>
      </w:pPr>
    </w:p>
    <w:p w14:paraId="318013FF" w14:textId="77777777" w:rsidR="00F5060A" w:rsidRDefault="00F5060A">
      <w:pPr>
        <w:spacing w:line="480" w:lineRule="auto"/>
        <w:jc w:val="center"/>
        <w:rPr>
          <w:rFonts w:ascii="Bookman Old Style" w:eastAsia="Bookman Old Style" w:hAnsi="Bookman Old Style" w:cs="Bookman Old Style"/>
          <w:sz w:val="32"/>
          <w:szCs w:val="32"/>
        </w:rPr>
      </w:pPr>
    </w:p>
    <w:p w14:paraId="198BFE5F" w14:textId="77777777" w:rsidR="00F5060A" w:rsidRDefault="00F5060A">
      <w:pPr>
        <w:spacing w:line="480" w:lineRule="auto"/>
        <w:jc w:val="center"/>
        <w:rPr>
          <w:rFonts w:ascii="Bookman Old Style" w:eastAsia="Bookman Old Style" w:hAnsi="Bookman Old Style" w:cs="Bookman Old Style"/>
          <w:sz w:val="32"/>
          <w:szCs w:val="32"/>
        </w:rPr>
      </w:pPr>
    </w:p>
    <w:p w14:paraId="2AAA4919" w14:textId="77777777" w:rsidR="00F5060A" w:rsidRDefault="00F5060A">
      <w:pPr>
        <w:spacing w:line="480" w:lineRule="auto"/>
        <w:jc w:val="center"/>
        <w:rPr>
          <w:rFonts w:ascii="Bookman Old Style" w:eastAsia="Bookman Old Style" w:hAnsi="Bookman Old Style" w:cs="Bookman Old Style"/>
          <w:sz w:val="32"/>
          <w:szCs w:val="32"/>
        </w:rPr>
      </w:pPr>
    </w:p>
    <w:p w14:paraId="61C2FB9A" w14:textId="77777777" w:rsidR="00F5060A" w:rsidRDefault="00F5060A">
      <w:pPr>
        <w:spacing w:line="480" w:lineRule="auto"/>
        <w:jc w:val="center"/>
        <w:rPr>
          <w:rFonts w:ascii="Bookman Old Style" w:eastAsia="Bookman Old Style" w:hAnsi="Bookman Old Style" w:cs="Bookman Old Style"/>
          <w:sz w:val="32"/>
          <w:szCs w:val="32"/>
        </w:rPr>
      </w:pPr>
    </w:p>
    <w:p w14:paraId="103B33A4" w14:textId="77777777" w:rsidR="00F5060A" w:rsidRDefault="00F5060A">
      <w:pPr>
        <w:spacing w:line="480" w:lineRule="auto"/>
        <w:jc w:val="center"/>
        <w:rPr>
          <w:rFonts w:ascii="Bookman Old Style" w:eastAsia="Bookman Old Style" w:hAnsi="Bookman Old Style" w:cs="Bookman Old Style"/>
          <w:sz w:val="32"/>
          <w:szCs w:val="32"/>
        </w:rPr>
      </w:pPr>
    </w:p>
    <w:p w14:paraId="4A38D53F" w14:textId="77777777" w:rsidR="00F5060A" w:rsidRDefault="00F5060A">
      <w:pPr>
        <w:spacing w:line="480" w:lineRule="auto"/>
        <w:jc w:val="center"/>
        <w:rPr>
          <w:rFonts w:ascii="Bookman Old Style" w:eastAsia="Bookman Old Style" w:hAnsi="Bookman Old Style" w:cs="Bookman Old Style"/>
          <w:sz w:val="32"/>
          <w:szCs w:val="32"/>
        </w:rPr>
      </w:pPr>
    </w:p>
    <w:p w14:paraId="0159B459" w14:textId="77777777" w:rsidR="00F5060A" w:rsidRDefault="00F5060A">
      <w:pPr>
        <w:spacing w:line="480" w:lineRule="auto"/>
        <w:jc w:val="center"/>
        <w:rPr>
          <w:rFonts w:ascii="Bookman Old Style" w:eastAsia="Bookman Old Style" w:hAnsi="Bookman Old Style" w:cs="Bookman Old Style"/>
          <w:sz w:val="32"/>
          <w:szCs w:val="32"/>
        </w:rPr>
      </w:pPr>
    </w:p>
    <w:p w14:paraId="6968615E" w14:textId="77777777" w:rsidR="00F5060A" w:rsidRDefault="00F5060A">
      <w:pPr>
        <w:spacing w:line="480" w:lineRule="auto"/>
        <w:jc w:val="center"/>
        <w:rPr>
          <w:rFonts w:ascii="Bookman Old Style" w:eastAsia="Bookman Old Style" w:hAnsi="Bookman Old Style" w:cs="Bookman Old Style"/>
          <w:sz w:val="32"/>
          <w:szCs w:val="32"/>
        </w:rPr>
      </w:pPr>
    </w:p>
    <w:p w14:paraId="646C4557" w14:textId="77777777" w:rsidR="00F5060A" w:rsidRDefault="00F5060A">
      <w:pPr>
        <w:spacing w:line="480" w:lineRule="auto"/>
        <w:jc w:val="center"/>
        <w:rPr>
          <w:rFonts w:ascii="Bookman Old Style" w:eastAsia="Bookman Old Style" w:hAnsi="Bookman Old Style" w:cs="Bookman Old Style"/>
          <w:sz w:val="32"/>
          <w:szCs w:val="32"/>
        </w:rPr>
      </w:pPr>
    </w:p>
    <w:p w14:paraId="28ACF904" w14:textId="77777777" w:rsidR="00F5060A" w:rsidRDefault="00F5060A">
      <w:pPr>
        <w:spacing w:line="480" w:lineRule="auto"/>
        <w:jc w:val="center"/>
        <w:rPr>
          <w:rFonts w:ascii="Bookman Old Style" w:eastAsia="Bookman Old Style" w:hAnsi="Bookman Old Style" w:cs="Bookman Old Style"/>
          <w:sz w:val="32"/>
          <w:szCs w:val="32"/>
        </w:rPr>
        <w:sectPr w:rsidR="00F5060A">
          <w:footerReference w:type="default" r:id="rId12"/>
          <w:pgSz w:w="11906" w:h="16838"/>
          <w:pgMar w:top="1440" w:right="1440" w:bottom="1440" w:left="1440" w:header="720" w:footer="720" w:gutter="0"/>
          <w:pgNumType w:start="1"/>
          <w:cols w:space="720"/>
        </w:sectPr>
      </w:pPr>
    </w:p>
    <w:p w14:paraId="0ED9E333" w14:textId="77777777" w:rsidR="00F506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57EDDFB6" w14:textId="77777777" w:rsidR="00F5060A"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4DE47883" w14:textId="77777777" w:rsidR="00377004" w:rsidRDefault="00377004" w:rsidP="00377004">
      <w:pPr>
        <w:spacing w:line="480" w:lineRule="auto"/>
        <w:jc w:val="both"/>
        <w:rPr>
          <w:rFonts w:ascii="Times New Roman" w:eastAsia="Times New Roman" w:hAnsi="Times New Roman" w:cs="Times New Roman"/>
        </w:rPr>
      </w:pPr>
      <w:r w:rsidRPr="00377004">
        <w:rPr>
          <w:rFonts w:ascii="Times New Roman" w:eastAsia="Times New Roman" w:hAnsi="Times New Roman" w:cs="Times New Roman"/>
        </w:rPr>
        <w:t xml:space="preserve">Air is one of the assets of human existence that can be obtained freely. proper and awful air quality can affect human health and activities. smooth air can cause a person to sense relaxed in a certain area that allows them to do activities nicely and have amusing life. alternatively, terrible air quality because of pollution can </w:t>
      </w:r>
      <w:proofErr w:type="spellStart"/>
      <w:r w:rsidRPr="00377004">
        <w:rPr>
          <w:rFonts w:ascii="Times New Roman" w:eastAsia="Times New Roman" w:hAnsi="Times New Roman" w:cs="Times New Roman"/>
        </w:rPr>
        <w:t>truely</w:t>
      </w:r>
      <w:proofErr w:type="spellEnd"/>
      <w:r w:rsidRPr="00377004">
        <w:rPr>
          <w:rFonts w:ascii="Times New Roman" w:eastAsia="Times New Roman" w:hAnsi="Times New Roman" w:cs="Times New Roman"/>
        </w:rPr>
        <w:t xml:space="preserve"> interfere with lifestyles activities because it is polluted with various sorts of toxic materials originating from natural pollutants, vehicle pollutants, and cigarette smoke pollution which are dangerous to human fitness. Cigarette smoke is one of the air pollutions. inhaling other people's cigarette smoke is more dangerous than smoking your very own cigarette. Even the risks that ought to be borne by way of passive people who smoke are three times that of lively people who smoke. Cigarette smoke is also very damaging to the fitness of sufferers in hospitals, particularly a person suffering from bronchial asthma. For human beings with allergies who experience troubles in their airlines, their asthma can relapse sometimes because of inhaling cigarette smoke. And from preceding studies that talk the detection of cigarette smoke, there are pretty a number of them, which includes a cigarette detection device in a closed room based totally at the net of factors (IoT</w:t>
      </w:r>
      <w:proofErr w:type="gramStart"/>
      <w:r w:rsidRPr="00377004">
        <w:rPr>
          <w:rFonts w:ascii="Times New Roman" w:eastAsia="Times New Roman" w:hAnsi="Times New Roman" w:cs="Times New Roman"/>
        </w:rPr>
        <w:t>) .</w:t>
      </w:r>
      <w:proofErr w:type="gramEnd"/>
      <w:r w:rsidRPr="00377004">
        <w:rPr>
          <w:rFonts w:ascii="Times New Roman" w:eastAsia="Times New Roman" w:hAnsi="Times New Roman" w:cs="Times New Roman"/>
        </w:rPr>
        <w:t xml:space="preserve"> design of a cigarette smoke detection system using an Arduino-primarily based short Message service (SMS) Alert, hearth detection is very crucial for protection of surroundings and safety of human beings. The detection of fireplace and smoke in video is </w:t>
      </w:r>
      <w:proofErr w:type="spellStart"/>
      <w:proofErr w:type="gramStart"/>
      <w:r w:rsidRPr="00377004">
        <w:rPr>
          <w:rFonts w:ascii="Times New Roman" w:eastAsia="Times New Roman" w:hAnsi="Times New Roman" w:cs="Times New Roman"/>
        </w:rPr>
        <w:t>specially</w:t>
      </w:r>
      <w:proofErr w:type="spellEnd"/>
      <w:proofErr w:type="gramEnd"/>
      <w:r w:rsidRPr="00377004">
        <w:rPr>
          <w:rFonts w:ascii="Times New Roman" w:eastAsia="Times New Roman" w:hAnsi="Times New Roman" w:cs="Times New Roman"/>
        </w:rPr>
        <w:t xml:space="preserve"> relevant in industrial tracking and surveillance used to monitor homes and surroundings as part of an early caution mechanism that reports ideally start of fireplace. Video-based structures can detect out of control fires at an early degree before they develop into catastrophe. The benefit of fireplace detection generation primarily based on video are:</w:t>
      </w:r>
    </w:p>
    <w:p w14:paraId="27A737CB" w14:textId="77777777" w:rsidR="00377004" w:rsidRDefault="00377004" w:rsidP="00377004">
      <w:pPr>
        <w:spacing w:line="480" w:lineRule="auto"/>
        <w:jc w:val="both"/>
        <w:rPr>
          <w:rFonts w:ascii="Times New Roman" w:eastAsia="Times New Roman" w:hAnsi="Times New Roman" w:cs="Times New Roman"/>
        </w:rPr>
      </w:pPr>
      <w:r w:rsidRPr="00377004">
        <w:rPr>
          <w:rFonts w:ascii="Times New Roman" w:eastAsia="Times New Roman" w:hAnsi="Times New Roman" w:cs="Times New Roman"/>
        </w:rPr>
        <w:t xml:space="preserve"> 1] detection strategies are very intuitive. </w:t>
      </w:r>
    </w:p>
    <w:p w14:paraId="052F69F8" w14:textId="77777777" w:rsidR="00377004" w:rsidRDefault="00377004" w:rsidP="00377004">
      <w:pPr>
        <w:spacing w:line="480" w:lineRule="auto"/>
        <w:jc w:val="both"/>
        <w:rPr>
          <w:rFonts w:ascii="Times New Roman" w:eastAsia="Times New Roman" w:hAnsi="Times New Roman" w:cs="Times New Roman"/>
        </w:rPr>
      </w:pPr>
      <w:r w:rsidRPr="00377004">
        <w:rPr>
          <w:rFonts w:ascii="Times New Roman" w:eastAsia="Times New Roman" w:hAnsi="Times New Roman" w:cs="Times New Roman"/>
        </w:rPr>
        <w:t xml:space="preserve">2] fire detection with high real-time has no delay </w:t>
      </w:r>
      <w:proofErr w:type="gramStart"/>
      <w:r w:rsidRPr="00377004">
        <w:rPr>
          <w:rFonts w:ascii="Times New Roman" w:eastAsia="Times New Roman" w:hAnsi="Times New Roman" w:cs="Times New Roman"/>
        </w:rPr>
        <w:t>as a result of</w:t>
      </w:r>
      <w:proofErr w:type="gramEnd"/>
      <w:r w:rsidRPr="00377004">
        <w:rPr>
          <w:rFonts w:ascii="Times New Roman" w:eastAsia="Times New Roman" w:hAnsi="Times New Roman" w:cs="Times New Roman"/>
        </w:rPr>
        <w:t xml:space="preserve"> induction time as transmission and induction is higher than smoke and temperature because of speed of light. three] remote surveillance cameras can be adjusted freely, consequently detection range is larger. </w:t>
      </w:r>
    </w:p>
    <w:p w14:paraId="4DBB01FA" w14:textId="77777777" w:rsidR="00377004" w:rsidRDefault="00377004" w:rsidP="00377004">
      <w:pPr>
        <w:spacing w:line="480" w:lineRule="auto"/>
        <w:jc w:val="both"/>
        <w:rPr>
          <w:rFonts w:ascii="Times New Roman" w:eastAsia="Times New Roman" w:hAnsi="Times New Roman" w:cs="Times New Roman"/>
        </w:rPr>
      </w:pPr>
      <w:r w:rsidRPr="00377004">
        <w:rPr>
          <w:rFonts w:ascii="Times New Roman" w:eastAsia="Times New Roman" w:hAnsi="Times New Roman" w:cs="Times New Roman"/>
        </w:rPr>
        <w:t xml:space="preserve">3] technology has higher reliability and real-time performance. </w:t>
      </w:r>
    </w:p>
    <w:p w14:paraId="3DE58200" w14:textId="77777777" w:rsidR="00377004" w:rsidRDefault="00377004" w:rsidP="00377004">
      <w:pPr>
        <w:spacing w:line="480" w:lineRule="auto"/>
        <w:jc w:val="both"/>
        <w:rPr>
          <w:rFonts w:ascii="Times New Roman" w:eastAsia="Times New Roman" w:hAnsi="Times New Roman" w:cs="Times New Roman"/>
        </w:rPr>
      </w:pPr>
      <w:r w:rsidRPr="00377004">
        <w:rPr>
          <w:rFonts w:ascii="Times New Roman" w:eastAsia="Times New Roman" w:hAnsi="Times New Roman" w:cs="Times New Roman"/>
        </w:rPr>
        <w:lastRenderedPageBreak/>
        <w:t xml:space="preserve">Video fire detection has become has </w:t>
      </w:r>
      <w:proofErr w:type="spellStart"/>
      <w:r w:rsidRPr="00377004">
        <w:rPr>
          <w:rFonts w:ascii="Times New Roman" w:eastAsia="Times New Roman" w:hAnsi="Times New Roman" w:cs="Times New Roman"/>
        </w:rPr>
        <w:t>grow</w:t>
      </w:r>
      <w:proofErr w:type="spellEnd"/>
      <w:r w:rsidRPr="00377004">
        <w:rPr>
          <w:rFonts w:ascii="Times New Roman" w:eastAsia="Times New Roman" w:hAnsi="Times New Roman" w:cs="Times New Roman"/>
        </w:rPr>
        <w:t xml:space="preserve"> to be warm topic for the researcher in the discipline of fireplace detection. Detection strategies based on image information are more powerful than different techniques which use sensor or multisensory wi-fi community structures. hearth detection can improve the accuracy of the fireplace alarm, actual-</w:t>
      </w:r>
      <w:proofErr w:type="gramStart"/>
      <w:r w:rsidRPr="00377004">
        <w:rPr>
          <w:rFonts w:ascii="Times New Roman" w:eastAsia="Times New Roman" w:hAnsi="Times New Roman" w:cs="Times New Roman"/>
        </w:rPr>
        <w:t>time</w:t>
      </w:r>
      <w:proofErr w:type="gramEnd"/>
      <w:r w:rsidRPr="00377004">
        <w:rPr>
          <w:rFonts w:ascii="Times New Roman" w:eastAsia="Times New Roman" w:hAnsi="Times New Roman" w:cs="Times New Roman"/>
        </w:rPr>
        <w:t xml:space="preserve"> and the robustness. fireplace detection era can be divided into exceptional sub-categories based totally on: </w:t>
      </w:r>
    </w:p>
    <w:p w14:paraId="61923F67" w14:textId="4BD3CA3B" w:rsidR="00377004" w:rsidRDefault="00377004" w:rsidP="00377004">
      <w:pPr>
        <w:spacing w:line="480" w:lineRule="auto"/>
        <w:jc w:val="both"/>
        <w:rPr>
          <w:rFonts w:ascii="Times New Roman" w:eastAsia="Times New Roman" w:hAnsi="Times New Roman" w:cs="Times New Roman"/>
        </w:rPr>
      </w:pPr>
      <w:r w:rsidRPr="00377004">
        <w:rPr>
          <w:rFonts w:ascii="Times New Roman" w:eastAsia="Times New Roman" w:hAnsi="Times New Roman" w:cs="Times New Roman"/>
        </w:rPr>
        <w:t>1] The purpose flame or smoke detection</w:t>
      </w:r>
      <w:r>
        <w:rPr>
          <w:rFonts w:ascii="Times New Roman" w:eastAsia="Times New Roman" w:hAnsi="Times New Roman" w:cs="Times New Roman"/>
        </w:rPr>
        <w:t>.</w:t>
      </w:r>
    </w:p>
    <w:p w14:paraId="414FE778" w14:textId="316FC66E" w:rsidR="00377004" w:rsidRDefault="00377004" w:rsidP="00377004">
      <w:pPr>
        <w:spacing w:line="480" w:lineRule="auto"/>
        <w:jc w:val="both"/>
        <w:rPr>
          <w:rFonts w:ascii="Times New Roman" w:eastAsia="Times New Roman" w:hAnsi="Times New Roman" w:cs="Times New Roman"/>
        </w:rPr>
      </w:pPr>
      <w:r w:rsidRPr="00377004">
        <w:rPr>
          <w:rFonts w:ascii="Times New Roman" w:eastAsia="Times New Roman" w:hAnsi="Times New Roman" w:cs="Times New Roman"/>
        </w:rPr>
        <w:t>2] The spectral range of the digital camera used</w:t>
      </w:r>
      <w:r>
        <w:rPr>
          <w:rFonts w:ascii="Times New Roman" w:eastAsia="Times New Roman" w:hAnsi="Times New Roman" w:cs="Times New Roman"/>
        </w:rPr>
        <w:t>.</w:t>
      </w:r>
    </w:p>
    <w:p w14:paraId="7308C5FD" w14:textId="77777777" w:rsidR="00377004" w:rsidRDefault="00377004" w:rsidP="00377004">
      <w:pPr>
        <w:spacing w:line="480" w:lineRule="auto"/>
        <w:jc w:val="both"/>
        <w:rPr>
          <w:rFonts w:ascii="Times New Roman" w:eastAsia="Times New Roman" w:hAnsi="Times New Roman" w:cs="Times New Roman"/>
        </w:rPr>
      </w:pPr>
      <w:r w:rsidRPr="00377004">
        <w:rPr>
          <w:rFonts w:ascii="Times New Roman" w:eastAsia="Times New Roman" w:hAnsi="Times New Roman" w:cs="Times New Roman"/>
        </w:rPr>
        <w:t xml:space="preserve">3] The range of the system. Smoke and hearth detection is hard </w:t>
      </w:r>
      <w:proofErr w:type="gramStart"/>
      <w:r w:rsidRPr="00377004">
        <w:rPr>
          <w:rFonts w:ascii="Times New Roman" w:eastAsia="Times New Roman" w:hAnsi="Times New Roman" w:cs="Times New Roman"/>
        </w:rPr>
        <w:t>in particular in</w:t>
      </w:r>
      <w:proofErr w:type="gramEnd"/>
      <w:r w:rsidRPr="00377004">
        <w:rPr>
          <w:rFonts w:ascii="Times New Roman" w:eastAsia="Times New Roman" w:hAnsi="Times New Roman" w:cs="Times New Roman"/>
        </w:rPr>
        <w:t xml:space="preserve"> open environment along with power plant life, chemical plants as they affect the surrounding area. </w:t>
      </w:r>
      <w:proofErr w:type="gramStart"/>
      <w:r w:rsidRPr="00377004">
        <w:rPr>
          <w:rFonts w:ascii="Times New Roman" w:eastAsia="Times New Roman" w:hAnsi="Times New Roman" w:cs="Times New Roman"/>
        </w:rPr>
        <w:t>also</w:t>
      </w:r>
      <w:proofErr w:type="gramEnd"/>
      <w:r w:rsidRPr="00377004">
        <w:rPr>
          <w:rFonts w:ascii="Times New Roman" w:eastAsia="Times New Roman" w:hAnsi="Times New Roman" w:cs="Times New Roman"/>
        </w:rPr>
        <w:t xml:space="preserve"> video surveillance used in military fields and business programs. </w:t>
      </w:r>
    </w:p>
    <w:p w14:paraId="08D5F610" w14:textId="5B76AE47" w:rsidR="00377004" w:rsidRPr="00377004" w:rsidRDefault="00377004" w:rsidP="00377004">
      <w:pPr>
        <w:spacing w:line="480" w:lineRule="auto"/>
        <w:jc w:val="both"/>
        <w:rPr>
          <w:rFonts w:ascii="Times New Roman" w:eastAsia="Times New Roman" w:hAnsi="Times New Roman" w:cs="Times New Roman"/>
        </w:rPr>
      </w:pPr>
      <w:r w:rsidRPr="00377004">
        <w:rPr>
          <w:rFonts w:ascii="Times New Roman" w:eastAsia="Times New Roman" w:hAnsi="Times New Roman" w:cs="Times New Roman"/>
        </w:rPr>
        <w:t>Smoke is the good indicator of fireplace. For early fire detection machine traits of smoke need to think about while dealing with photo information. reaction to surroundings conditions, unsteady nature of smoke, form and semi-transparency are the distinctive traits of the smoke. Texture, rigid movement, coloration, form are the functions of hearth. If the most efficient algorithms may be followed for every part of detecting motion area and extracting fireplace traits, the device performance can be advanced.</w:t>
      </w:r>
    </w:p>
    <w:p w14:paraId="5AA53EDE" w14:textId="77777777" w:rsidR="00F5060A" w:rsidRDefault="00F5060A">
      <w:pPr>
        <w:spacing w:line="480" w:lineRule="auto"/>
        <w:jc w:val="both"/>
        <w:rPr>
          <w:rFonts w:ascii="Bookman Old Style" w:eastAsia="Bookman Old Style" w:hAnsi="Bookman Old Style" w:cs="Bookman Old Style"/>
          <w:sz w:val="32"/>
          <w:szCs w:val="32"/>
        </w:rPr>
      </w:pPr>
    </w:p>
    <w:p w14:paraId="1069A40B" w14:textId="77777777" w:rsidR="00F5060A" w:rsidRDefault="00F5060A">
      <w:pPr>
        <w:spacing w:line="480" w:lineRule="auto"/>
        <w:jc w:val="both"/>
        <w:rPr>
          <w:rFonts w:ascii="Bookman Old Style" w:eastAsia="Bookman Old Style" w:hAnsi="Bookman Old Style" w:cs="Bookman Old Style"/>
          <w:sz w:val="32"/>
          <w:szCs w:val="32"/>
        </w:rPr>
      </w:pPr>
    </w:p>
    <w:p w14:paraId="3FC6E1DC" w14:textId="77777777" w:rsidR="00F5060A" w:rsidRDefault="00F5060A">
      <w:pPr>
        <w:spacing w:line="480" w:lineRule="auto"/>
        <w:jc w:val="both"/>
        <w:rPr>
          <w:rFonts w:ascii="Bookman Old Style" w:eastAsia="Bookman Old Style" w:hAnsi="Bookman Old Style" w:cs="Bookman Old Style"/>
          <w:sz w:val="32"/>
          <w:szCs w:val="32"/>
        </w:rPr>
      </w:pPr>
    </w:p>
    <w:p w14:paraId="4BD380AD" w14:textId="77777777" w:rsidR="00F5060A" w:rsidRDefault="00F5060A">
      <w:pPr>
        <w:spacing w:line="480" w:lineRule="auto"/>
        <w:jc w:val="both"/>
        <w:rPr>
          <w:rFonts w:ascii="Bookman Old Style" w:eastAsia="Bookman Old Style" w:hAnsi="Bookman Old Style" w:cs="Bookman Old Style"/>
          <w:sz w:val="32"/>
          <w:szCs w:val="32"/>
        </w:rPr>
      </w:pPr>
    </w:p>
    <w:p w14:paraId="0BFC38D4" w14:textId="77777777" w:rsidR="00F5060A" w:rsidRDefault="00F5060A">
      <w:pPr>
        <w:spacing w:line="480" w:lineRule="auto"/>
        <w:jc w:val="both"/>
        <w:rPr>
          <w:rFonts w:ascii="Bookman Old Style" w:eastAsia="Bookman Old Style" w:hAnsi="Bookman Old Style" w:cs="Bookman Old Style"/>
          <w:sz w:val="32"/>
          <w:szCs w:val="32"/>
        </w:rPr>
      </w:pPr>
    </w:p>
    <w:p w14:paraId="35205784" w14:textId="77777777" w:rsidR="00304CCA" w:rsidRDefault="00304CCA">
      <w:pPr>
        <w:spacing w:line="480" w:lineRule="auto"/>
        <w:jc w:val="both"/>
        <w:rPr>
          <w:rFonts w:ascii="Times New Roman" w:eastAsia="Times New Roman" w:hAnsi="Times New Roman" w:cs="Times New Roman"/>
          <w:b/>
          <w:sz w:val="28"/>
          <w:szCs w:val="28"/>
        </w:rPr>
      </w:pPr>
    </w:p>
    <w:p w14:paraId="51631559" w14:textId="77777777" w:rsidR="004C6002" w:rsidRDefault="004C6002">
      <w:pPr>
        <w:spacing w:line="480" w:lineRule="auto"/>
        <w:jc w:val="both"/>
        <w:rPr>
          <w:rFonts w:ascii="Times New Roman" w:eastAsia="Times New Roman" w:hAnsi="Times New Roman" w:cs="Times New Roman"/>
          <w:b/>
          <w:sz w:val="32"/>
          <w:szCs w:val="32"/>
        </w:rPr>
      </w:pPr>
    </w:p>
    <w:p w14:paraId="4629AB40" w14:textId="77777777" w:rsidR="00377004" w:rsidRDefault="00377004">
      <w:pPr>
        <w:spacing w:line="480" w:lineRule="auto"/>
        <w:jc w:val="both"/>
        <w:rPr>
          <w:rFonts w:ascii="Times New Roman" w:eastAsia="Times New Roman" w:hAnsi="Times New Roman" w:cs="Times New Roman"/>
          <w:b/>
          <w:sz w:val="32"/>
          <w:szCs w:val="32"/>
        </w:rPr>
      </w:pPr>
    </w:p>
    <w:p w14:paraId="3646F047" w14:textId="77777777" w:rsidR="00377004" w:rsidRDefault="00377004">
      <w:pPr>
        <w:spacing w:line="480" w:lineRule="auto"/>
        <w:jc w:val="both"/>
        <w:rPr>
          <w:rFonts w:ascii="Times New Roman" w:eastAsia="Times New Roman" w:hAnsi="Times New Roman" w:cs="Times New Roman"/>
          <w:b/>
          <w:sz w:val="32"/>
          <w:szCs w:val="32"/>
        </w:rPr>
      </w:pPr>
    </w:p>
    <w:p w14:paraId="7B857749" w14:textId="479B9243" w:rsidR="00F506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4A3E2787" w14:textId="77777777" w:rsidR="00F5060A"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469C7CC0" w14:textId="3C59646E" w:rsidR="00F5060A" w:rsidRPr="003F0CDE" w:rsidRDefault="00F5060A">
      <w:pPr>
        <w:spacing w:line="480" w:lineRule="auto"/>
        <w:jc w:val="both"/>
        <w:rPr>
          <w:rFonts w:ascii="Times New Roman" w:eastAsia="Times New Roman" w:hAnsi="Times New Roman" w:cs="Times New Roman"/>
          <w:b/>
        </w:rPr>
      </w:pPr>
    </w:p>
    <w:p w14:paraId="7C6AA345" w14:textId="73C481B1" w:rsidR="00F5060A" w:rsidRPr="00377004" w:rsidRDefault="00377004" w:rsidP="003F0CDE">
      <w:pPr>
        <w:tabs>
          <w:tab w:val="left" w:pos="8004"/>
        </w:tabs>
        <w:spacing w:line="480" w:lineRule="auto"/>
        <w:jc w:val="both"/>
        <w:rPr>
          <w:rFonts w:ascii="Times New Roman" w:eastAsia="Times New Roman" w:hAnsi="Times New Roman" w:cs="Times New Roman"/>
          <w:bCs/>
        </w:rPr>
      </w:pPr>
      <w:r w:rsidRPr="00377004">
        <w:rPr>
          <w:rFonts w:ascii="Times New Roman" w:eastAsia="Times New Roman" w:hAnsi="Times New Roman" w:cs="Times New Roman"/>
          <w:bCs/>
        </w:rPr>
        <w:t xml:space="preserve">There had been many previous studies that discussed smoke detection, there are quite </w:t>
      </w:r>
      <w:proofErr w:type="gramStart"/>
      <w:r w:rsidRPr="00377004">
        <w:rPr>
          <w:rFonts w:ascii="Times New Roman" w:eastAsia="Times New Roman" w:hAnsi="Times New Roman" w:cs="Times New Roman"/>
          <w:bCs/>
        </w:rPr>
        <w:t>a number of</w:t>
      </w:r>
      <w:proofErr w:type="gramEnd"/>
      <w:r w:rsidRPr="00377004">
        <w:rPr>
          <w:rFonts w:ascii="Times New Roman" w:eastAsia="Times New Roman" w:hAnsi="Times New Roman" w:cs="Times New Roman"/>
          <w:bCs/>
        </w:rPr>
        <w:t xml:space="preserve"> them, such as a cigarette detection machine in a closed room primarily based on the internet of things (IoT). design of a cigarette smoke detection gadget using an Arduino-primarily based short Message provider (SMS) Alert .design of the multiple warning system for detecting cigarette smoke the use of an Arduino based MQ-a hundred thirty five </w:t>
      </w:r>
      <w:proofErr w:type="gramStart"/>
      <w:r w:rsidRPr="00377004">
        <w:rPr>
          <w:rFonts w:ascii="Times New Roman" w:eastAsia="Times New Roman" w:hAnsi="Times New Roman" w:cs="Times New Roman"/>
          <w:bCs/>
        </w:rPr>
        <w:t>sensor .layout</w:t>
      </w:r>
      <w:proofErr w:type="gramEnd"/>
      <w:r w:rsidRPr="00377004">
        <w:rPr>
          <w:rFonts w:ascii="Times New Roman" w:eastAsia="Times New Roman" w:hAnsi="Times New Roman" w:cs="Times New Roman"/>
          <w:bCs/>
        </w:rPr>
        <w:t xml:space="preserve"> and build an alarm for detection of cigarette smoke and noise within the study room routinely based totally on a microcontroller . design of a smoke detector in a smoking room using an MQ-2 sensor with an Atmega328 </w:t>
      </w:r>
      <w:proofErr w:type="gramStart"/>
      <w:r w:rsidRPr="00377004">
        <w:rPr>
          <w:rFonts w:ascii="Times New Roman" w:eastAsia="Times New Roman" w:hAnsi="Times New Roman" w:cs="Times New Roman"/>
          <w:bCs/>
        </w:rPr>
        <w:t>microcontroller .</w:t>
      </w:r>
      <w:proofErr w:type="gramEnd"/>
      <w:r w:rsidRPr="00377004">
        <w:rPr>
          <w:rFonts w:ascii="Times New Roman" w:eastAsia="Times New Roman" w:hAnsi="Times New Roman" w:cs="Times New Roman"/>
          <w:bCs/>
        </w:rPr>
        <w:t xml:space="preserve"> Sensor, microcontroller, and IoT based smoke and fireplace detection gadget </w:t>
      </w:r>
      <w:proofErr w:type="gramStart"/>
      <w:r w:rsidRPr="00377004">
        <w:rPr>
          <w:rFonts w:ascii="Times New Roman" w:eastAsia="Times New Roman" w:hAnsi="Times New Roman" w:cs="Times New Roman"/>
          <w:bCs/>
        </w:rPr>
        <w:t>layout .</w:t>
      </w:r>
      <w:proofErr w:type="gramEnd"/>
      <w:r w:rsidRPr="00377004">
        <w:rPr>
          <w:rFonts w:ascii="Times New Roman" w:eastAsia="Times New Roman" w:hAnsi="Times New Roman" w:cs="Times New Roman"/>
          <w:bCs/>
        </w:rPr>
        <w:t xml:space="preserve"> layout and build a detector and neutralizer of indoor cigarette smoke the usage of the Arduino-based totally PI (Propositional fundamental) </w:t>
      </w:r>
      <w:proofErr w:type="gramStart"/>
      <w:r w:rsidRPr="00377004">
        <w:rPr>
          <w:rFonts w:ascii="Times New Roman" w:eastAsia="Times New Roman" w:hAnsi="Times New Roman" w:cs="Times New Roman"/>
          <w:bCs/>
        </w:rPr>
        <w:t>technique .</w:t>
      </w:r>
      <w:proofErr w:type="gramEnd"/>
      <w:r w:rsidRPr="00377004">
        <w:rPr>
          <w:rFonts w:ascii="Times New Roman" w:eastAsia="Times New Roman" w:hAnsi="Times New Roman" w:cs="Times New Roman"/>
          <w:bCs/>
        </w:rPr>
        <w:t xml:space="preserve"> design and build a smoke and flame detector for fitness and hearth prevention primarily based on Arduino Uno and GSM Sim900A (Hamdani et al., 2019). As </w:t>
      </w:r>
      <w:proofErr w:type="gramStart"/>
      <w:r w:rsidRPr="00377004">
        <w:rPr>
          <w:rFonts w:ascii="Times New Roman" w:eastAsia="Times New Roman" w:hAnsi="Times New Roman" w:cs="Times New Roman"/>
          <w:bCs/>
        </w:rPr>
        <w:t>stated</w:t>
      </w:r>
      <w:proofErr w:type="gramEnd"/>
      <w:r w:rsidRPr="00377004">
        <w:rPr>
          <w:rFonts w:ascii="Times New Roman" w:eastAsia="Times New Roman" w:hAnsi="Times New Roman" w:cs="Times New Roman"/>
          <w:bCs/>
        </w:rPr>
        <w:t xml:space="preserve"> detection of hearth is very vital parameter in many fields of business area, forest place, and many others. After </w:t>
      </w:r>
      <w:proofErr w:type="gramStart"/>
      <w:r w:rsidRPr="00377004">
        <w:rPr>
          <w:rFonts w:ascii="Times New Roman" w:eastAsia="Times New Roman" w:hAnsi="Times New Roman" w:cs="Times New Roman"/>
          <w:bCs/>
        </w:rPr>
        <w:t>many</w:t>
      </w:r>
      <w:proofErr w:type="gramEnd"/>
      <w:r w:rsidRPr="00377004">
        <w:rPr>
          <w:rFonts w:ascii="Times New Roman" w:eastAsia="Times New Roman" w:hAnsi="Times New Roman" w:cs="Times New Roman"/>
          <w:bCs/>
        </w:rPr>
        <w:t xml:space="preserve"> scientific research and have a look at happening the flame detection and smoke detection, a few algorithms are specifically designed for this reason. those algorithms designed until now on fireplace detection via movies are, statistical shade version, </w:t>
      </w:r>
      <w:proofErr w:type="spellStart"/>
      <w:r w:rsidRPr="00377004">
        <w:rPr>
          <w:rFonts w:ascii="Times New Roman" w:eastAsia="Times New Roman" w:hAnsi="Times New Roman" w:cs="Times New Roman"/>
          <w:bCs/>
        </w:rPr>
        <w:t>spatioTemporal</w:t>
      </w:r>
      <w:proofErr w:type="spellEnd"/>
      <w:r w:rsidRPr="00377004">
        <w:rPr>
          <w:rFonts w:ascii="Times New Roman" w:eastAsia="Times New Roman" w:hAnsi="Times New Roman" w:cs="Times New Roman"/>
          <w:bCs/>
        </w:rPr>
        <w:t xml:space="preserve"> Flame Modelling and Dynamic Texture analysis and now an afternoon’s optical mass waft estimators </w:t>
      </w:r>
      <w:proofErr w:type="gramStart"/>
      <w:r w:rsidRPr="00377004">
        <w:rPr>
          <w:rFonts w:ascii="Times New Roman" w:eastAsia="Times New Roman" w:hAnsi="Times New Roman" w:cs="Times New Roman"/>
          <w:bCs/>
        </w:rPr>
        <w:t>is</w:t>
      </w:r>
      <w:proofErr w:type="gramEnd"/>
      <w:r w:rsidRPr="00377004">
        <w:rPr>
          <w:rFonts w:ascii="Times New Roman" w:eastAsia="Times New Roman" w:hAnsi="Times New Roman" w:cs="Times New Roman"/>
          <w:bCs/>
        </w:rPr>
        <w:t xml:space="preserve"> getting interest.</w:t>
      </w:r>
      <w:r w:rsidR="003F0CDE" w:rsidRPr="00377004">
        <w:rPr>
          <w:rFonts w:ascii="Times New Roman" w:eastAsia="Times New Roman" w:hAnsi="Times New Roman" w:cs="Times New Roman"/>
          <w:bCs/>
        </w:rPr>
        <w:tab/>
      </w:r>
    </w:p>
    <w:p w14:paraId="40D0D60A" w14:textId="77777777" w:rsidR="003F0CDE" w:rsidRDefault="003F0CDE">
      <w:pPr>
        <w:spacing w:line="480" w:lineRule="auto"/>
        <w:jc w:val="both"/>
        <w:rPr>
          <w:rFonts w:ascii="Times New Roman" w:eastAsia="Times New Roman" w:hAnsi="Times New Roman" w:cs="Times New Roman"/>
          <w:b/>
          <w:sz w:val="32"/>
          <w:szCs w:val="32"/>
        </w:rPr>
      </w:pPr>
    </w:p>
    <w:p w14:paraId="15E04B40" w14:textId="77777777" w:rsidR="00D13B89" w:rsidRDefault="00D13B89">
      <w:pPr>
        <w:spacing w:line="480" w:lineRule="auto"/>
        <w:jc w:val="both"/>
        <w:rPr>
          <w:rFonts w:ascii="Times New Roman" w:eastAsia="Times New Roman" w:hAnsi="Times New Roman" w:cs="Times New Roman"/>
          <w:b/>
          <w:sz w:val="32"/>
          <w:szCs w:val="32"/>
        </w:rPr>
      </w:pPr>
    </w:p>
    <w:p w14:paraId="7DBCB373" w14:textId="77777777" w:rsidR="00D13B89" w:rsidRDefault="00D13B89">
      <w:pPr>
        <w:spacing w:line="480" w:lineRule="auto"/>
        <w:jc w:val="both"/>
        <w:rPr>
          <w:rFonts w:ascii="Times New Roman" w:eastAsia="Times New Roman" w:hAnsi="Times New Roman" w:cs="Times New Roman"/>
          <w:b/>
          <w:sz w:val="32"/>
          <w:szCs w:val="32"/>
        </w:rPr>
      </w:pPr>
    </w:p>
    <w:p w14:paraId="08C682EE" w14:textId="77777777" w:rsidR="00D13B89" w:rsidRDefault="00D13B89">
      <w:pPr>
        <w:spacing w:line="480" w:lineRule="auto"/>
        <w:jc w:val="both"/>
        <w:rPr>
          <w:rFonts w:ascii="Times New Roman" w:eastAsia="Times New Roman" w:hAnsi="Times New Roman" w:cs="Times New Roman"/>
          <w:b/>
          <w:sz w:val="32"/>
          <w:szCs w:val="32"/>
        </w:rPr>
      </w:pPr>
    </w:p>
    <w:p w14:paraId="2E27D40B" w14:textId="77777777" w:rsidR="00B41348" w:rsidRDefault="00B41348">
      <w:pPr>
        <w:spacing w:line="480" w:lineRule="auto"/>
        <w:jc w:val="both"/>
        <w:rPr>
          <w:rFonts w:ascii="Times New Roman" w:eastAsia="Times New Roman" w:hAnsi="Times New Roman" w:cs="Times New Roman"/>
          <w:b/>
          <w:sz w:val="32"/>
          <w:szCs w:val="32"/>
        </w:rPr>
      </w:pPr>
    </w:p>
    <w:p w14:paraId="407CC6D1" w14:textId="580E0D7A" w:rsidR="00F506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DE40B3B" w14:textId="77777777" w:rsidR="00F5060A"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091E424B" w14:textId="77777777" w:rsidR="00055B6F" w:rsidRDefault="00D709B2" w:rsidP="00D709B2">
      <w:pPr>
        <w:spacing w:line="480" w:lineRule="auto"/>
      </w:pPr>
      <w:r>
        <w:t>The tools and materials we use in designing a CO2 level detector in a smoke-free room consist of hardware and software, including:</w:t>
      </w:r>
    </w:p>
    <w:p w14:paraId="24ADA019" w14:textId="77777777" w:rsidR="00055B6F" w:rsidRDefault="00055B6F" w:rsidP="00D709B2">
      <w:pPr>
        <w:spacing w:line="480" w:lineRule="auto"/>
        <w:rPr>
          <w:b/>
          <w:bCs/>
          <w:sz w:val="28"/>
          <w:szCs w:val="28"/>
          <w:u w:val="single"/>
        </w:rPr>
      </w:pPr>
    </w:p>
    <w:p w14:paraId="3BD18595" w14:textId="442398E7" w:rsidR="00055B6F" w:rsidRPr="00055B6F" w:rsidRDefault="00D709B2" w:rsidP="00D709B2">
      <w:pPr>
        <w:spacing w:line="480" w:lineRule="auto"/>
        <w:rPr>
          <w:b/>
          <w:bCs/>
          <w:sz w:val="28"/>
          <w:szCs w:val="28"/>
          <w:u w:val="single"/>
        </w:rPr>
      </w:pPr>
      <w:r w:rsidRPr="00055B6F">
        <w:rPr>
          <w:b/>
          <w:bCs/>
          <w:sz w:val="28"/>
          <w:szCs w:val="28"/>
          <w:u w:val="single"/>
        </w:rPr>
        <w:t xml:space="preserve"> Hardware </w:t>
      </w:r>
    </w:p>
    <w:p w14:paraId="5F9BD008" w14:textId="77777777" w:rsidR="00055B6F" w:rsidRDefault="00D709B2" w:rsidP="00D709B2">
      <w:pPr>
        <w:spacing w:line="480" w:lineRule="auto"/>
      </w:pPr>
      <w:r>
        <w:t xml:space="preserve">The hardware used includes: </w:t>
      </w:r>
    </w:p>
    <w:p w14:paraId="4FE951F0" w14:textId="155CEE88" w:rsidR="00055B6F" w:rsidRDefault="00D709B2" w:rsidP="00D709B2">
      <w:pPr>
        <w:spacing w:line="480" w:lineRule="auto"/>
      </w:pPr>
      <w:r>
        <w:t>a. A computer with a minimum specification of Dual Core Ram 2Gb works as a place to run Arduino Applications</w:t>
      </w:r>
      <w:r w:rsidR="00055B6F">
        <w:t>.</w:t>
      </w:r>
    </w:p>
    <w:p w14:paraId="275D74C5" w14:textId="66B05294" w:rsidR="00055B6F" w:rsidRDefault="00D709B2" w:rsidP="00D709B2">
      <w:pPr>
        <w:spacing w:line="480" w:lineRule="auto"/>
      </w:pPr>
      <w:r>
        <w:t xml:space="preserve"> b. Minimum Arduino Uno Microcontroller System is the main minimum board in running the Arduino Uno </w:t>
      </w:r>
      <w:proofErr w:type="gramStart"/>
      <w:r>
        <w:t xml:space="preserve">microcontroller </w:t>
      </w:r>
      <w:r w:rsidR="00055B6F">
        <w:t>.</w:t>
      </w:r>
      <w:proofErr w:type="gramEnd"/>
    </w:p>
    <w:p w14:paraId="351DCFC9" w14:textId="77777777" w:rsidR="00055B6F" w:rsidRDefault="00D709B2" w:rsidP="00D709B2">
      <w:pPr>
        <w:spacing w:line="480" w:lineRule="auto"/>
      </w:pPr>
      <w:r>
        <w:t xml:space="preserve">c. 16x2 LCD as a tool to display the result of reading the percentage value of </w:t>
      </w:r>
      <w:proofErr w:type="gramStart"/>
      <w:r>
        <w:t>CO .</w:t>
      </w:r>
      <w:proofErr w:type="gramEnd"/>
      <w:r>
        <w:t xml:space="preserve"> gas content</w:t>
      </w:r>
    </w:p>
    <w:p w14:paraId="7E481175" w14:textId="65E393F7" w:rsidR="00055B6F" w:rsidRDefault="00D709B2" w:rsidP="00D709B2">
      <w:pPr>
        <w:spacing w:line="480" w:lineRule="auto"/>
      </w:pPr>
      <w:r>
        <w:t xml:space="preserve"> d. Buzzer as a tool to make </w:t>
      </w:r>
      <w:proofErr w:type="gramStart"/>
      <w:r>
        <w:t xml:space="preserve">sound </w:t>
      </w:r>
      <w:r w:rsidR="00055B6F">
        <w:t>.</w:t>
      </w:r>
      <w:proofErr w:type="gramEnd"/>
    </w:p>
    <w:p w14:paraId="072FF6E7" w14:textId="1CCC54F2" w:rsidR="00055B6F" w:rsidRDefault="00D709B2" w:rsidP="00D709B2">
      <w:pPr>
        <w:spacing w:line="480" w:lineRule="auto"/>
      </w:pPr>
      <w:r>
        <w:t xml:space="preserve">e. Relay as regulator </w:t>
      </w:r>
      <w:proofErr w:type="gramStart"/>
      <w:r>
        <w:t>On</w:t>
      </w:r>
      <w:proofErr w:type="gramEnd"/>
      <w:r>
        <w:t>/Off Cooling Fan</w:t>
      </w:r>
      <w:r w:rsidR="00055B6F">
        <w:t>.</w:t>
      </w:r>
    </w:p>
    <w:p w14:paraId="1792F322" w14:textId="7CCE98E4" w:rsidR="00055B6F" w:rsidRDefault="00D709B2" w:rsidP="00D709B2">
      <w:pPr>
        <w:spacing w:line="480" w:lineRule="auto"/>
      </w:pPr>
      <w:r>
        <w:t xml:space="preserve"> f. MQ2 sensor as a </w:t>
      </w:r>
      <w:proofErr w:type="gramStart"/>
      <w:r>
        <w:t>CO .</w:t>
      </w:r>
      <w:proofErr w:type="gramEnd"/>
      <w:r>
        <w:t xml:space="preserve"> gas detection sensor</w:t>
      </w:r>
      <w:r w:rsidR="00055B6F">
        <w:t>.</w:t>
      </w:r>
    </w:p>
    <w:p w14:paraId="65F10E1E" w14:textId="6BB794A6" w:rsidR="00055B6F" w:rsidRDefault="00D709B2" w:rsidP="00D709B2">
      <w:pPr>
        <w:spacing w:line="480" w:lineRule="auto"/>
      </w:pPr>
      <w:r>
        <w:t xml:space="preserve"> g. Power Supply 9 V as a microcontroller and relay power </w:t>
      </w:r>
      <w:proofErr w:type="gramStart"/>
      <w:r>
        <w:t xml:space="preserve">supply </w:t>
      </w:r>
      <w:r w:rsidR="00055B6F">
        <w:t>.</w:t>
      </w:r>
      <w:proofErr w:type="gramEnd"/>
    </w:p>
    <w:p w14:paraId="4137530C" w14:textId="77777777" w:rsidR="00055B6F" w:rsidRDefault="00055B6F" w:rsidP="00D709B2">
      <w:pPr>
        <w:spacing w:line="480" w:lineRule="auto"/>
        <w:rPr>
          <w:b/>
          <w:bCs/>
          <w:sz w:val="28"/>
          <w:szCs w:val="28"/>
          <w:u w:val="single"/>
        </w:rPr>
      </w:pPr>
    </w:p>
    <w:p w14:paraId="5245385E" w14:textId="33E3B22E" w:rsidR="00055B6F" w:rsidRPr="00055B6F" w:rsidRDefault="00D709B2" w:rsidP="00D709B2">
      <w:pPr>
        <w:spacing w:line="480" w:lineRule="auto"/>
        <w:rPr>
          <w:b/>
          <w:bCs/>
          <w:sz w:val="28"/>
          <w:szCs w:val="28"/>
          <w:u w:val="single"/>
        </w:rPr>
      </w:pPr>
      <w:r w:rsidRPr="00055B6F">
        <w:rPr>
          <w:b/>
          <w:bCs/>
          <w:sz w:val="28"/>
          <w:szCs w:val="28"/>
          <w:u w:val="single"/>
        </w:rPr>
        <w:t xml:space="preserve">Software </w:t>
      </w:r>
    </w:p>
    <w:p w14:paraId="219039B6" w14:textId="77777777" w:rsidR="00055B6F" w:rsidRDefault="00D709B2" w:rsidP="00D709B2">
      <w:pPr>
        <w:spacing w:line="480" w:lineRule="auto"/>
      </w:pPr>
      <w:r>
        <w:t>The software used in this research are:</w:t>
      </w:r>
    </w:p>
    <w:p w14:paraId="45523379" w14:textId="7D8D8B09" w:rsidR="00055B6F" w:rsidRDefault="00D709B2" w:rsidP="00D709B2">
      <w:pPr>
        <w:spacing w:line="480" w:lineRule="auto"/>
      </w:pPr>
      <w:r>
        <w:t xml:space="preserve"> a. Windows 7 Ultimate 32 Bit: The operating system used to run all the software on the computer</w:t>
      </w:r>
      <w:r w:rsidR="00055B6F">
        <w:t>.</w:t>
      </w:r>
    </w:p>
    <w:p w14:paraId="57F65B04" w14:textId="77777777" w:rsidR="00055B6F" w:rsidRDefault="00D709B2" w:rsidP="00D709B2">
      <w:pPr>
        <w:spacing w:line="480" w:lineRule="auto"/>
      </w:pPr>
      <w:r>
        <w:t xml:space="preserve"> b. Arduino IDE 1.8.2: a software used in developing microcontroller applications starting from writing source programs, compiling, uploading, and testing terminals.</w:t>
      </w:r>
    </w:p>
    <w:p w14:paraId="54049B92" w14:textId="77777777" w:rsidR="00055B6F" w:rsidRDefault="00D709B2" w:rsidP="00D709B2">
      <w:pPr>
        <w:spacing w:line="480" w:lineRule="auto"/>
      </w:pPr>
      <w:r>
        <w:t xml:space="preserve"> c. Fritzing 0.9.3</w:t>
      </w:r>
      <w:proofErr w:type="gramStart"/>
      <w:r>
        <w:t>b.pc</w:t>
      </w:r>
      <w:proofErr w:type="gramEnd"/>
      <w:r>
        <w:t>: open-source software that can be used to design electronic circuits</w:t>
      </w:r>
      <w:r w:rsidR="00055B6F">
        <w:t>.</w:t>
      </w:r>
    </w:p>
    <w:p w14:paraId="24A529AF" w14:textId="77777777" w:rsidR="00055B6F" w:rsidRDefault="00D709B2" w:rsidP="00D709B2">
      <w:pPr>
        <w:spacing w:line="480" w:lineRule="auto"/>
      </w:pPr>
      <w:r>
        <w:lastRenderedPageBreak/>
        <w:t xml:space="preserve"> d. Microsoft Visio 2007: a computer application program used to create diagrams, flowcharts, and network schematics. </w:t>
      </w:r>
    </w:p>
    <w:p w14:paraId="3C7A1518" w14:textId="4FD11F28" w:rsidR="00F5060A" w:rsidRDefault="00D709B2" w:rsidP="00D709B2">
      <w:pPr>
        <w:spacing w:line="480" w:lineRule="auto"/>
      </w:pPr>
      <w:r>
        <w:t>e. Proteus 8 Professional: software for PCB design with PSpice simulation at the schematic level.</w:t>
      </w:r>
    </w:p>
    <w:p w14:paraId="13C805F7" w14:textId="77777777" w:rsidR="00055B6F" w:rsidRDefault="00055B6F" w:rsidP="00D709B2">
      <w:pPr>
        <w:spacing w:line="480" w:lineRule="auto"/>
        <w:rPr>
          <w:b/>
          <w:bCs/>
          <w:sz w:val="28"/>
          <w:szCs w:val="28"/>
          <w:u w:val="single"/>
        </w:rPr>
      </w:pPr>
    </w:p>
    <w:p w14:paraId="4B7008E9" w14:textId="77777777" w:rsidR="00055B6F" w:rsidRDefault="00055B6F" w:rsidP="00D709B2">
      <w:pPr>
        <w:spacing w:line="480" w:lineRule="auto"/>
        <w:rPr>
          <w:b/>
          <w:bCs/>
          <w:sz w:val="28"/>
          <w:szCs w:val="28"/>
          <w:u w:val="single"/>
        </w:rPr>
      </w:pPr>
    </w:p>
    <w:p w14:paraId="1F12573E" w14:textId="7B998429" w:rsidR="00055B6F" w:rsidRPr="00055B6F" w:rsidRDefault="00055B6F" w:rsidP="00D709B2">
      <w:pPr>
        <w:spacing w:line="480" w:lineRule="auto"/>
        <w:rPr>
          <w:b/>
          <w:bCs/>
          <w:sz w:val="28"/>
          <w:szCs w:val="28"/>
          <w:u w:val="single"/>
        </w:rPr>
      </w:pPr>
      <w:r w:rsidRPr="00055B6F">
        <w:rPr>
          <w:b/>
          <w:bCs/>
          <w:sz w:val="28"/>
          <w:szCs w:val="28"/>
          <w:u w:val="single"/>
        </w:rPr>
        <w:t xml:space="preserve">System planning </w:t>
      </w:r>
    </w:p>
    <w:p w14:paraId="1573A60B" w14:textId="4C70D118" w:rsidR="00055B6F" w:rsidRDefault="00055B6F" w:rsidP="00D709B2">
      <w:pPr>
        <w:spacing w:line="480" w:lineRule="auto"/>
        <w:rPr>
          <w:rFonts w:ascii="Times New Roman" w:eastAsia="Times New Roman" w:hAnsi="Times New Roman" w:cs="Times New Roman"/>
          <w:b/>
          <w:sz w:val="28"/>
          <w:szCs w:val="28"/>
        </w:rPr>
      </w:pPr>
      <w:r>
        <w:t>This design is made to simplify the process of designing a CO2 level detector in a smoke-free room. The series of tools is shown in Figure 1.</w:t>
      </w:r>
    </w:p>
    <w:p w14:paraId="328809A2" w14:textId="77777777" w:rsidR="00F5060A" w:rsidRDefault="00F5060A">
      <w:pPr>
        <w:spacing w:line="480" w:lineRule="auto"/>
        <w:jc w:val="center"/>
        <w:rPr>
          <w:rFonts w:ascii="Times New Roman" w:eastAsia="Times New Roman" w:hAnsi="Times New Roman" w:cs="Times New Roman"/>
          <w:b/>
          <w:sz w:val="28"/>
          <w:szCs w:val="28"/>
        </w:rPr>
      </w:pPr>
    </w:p>
    <w:p w14:paraId="64CAB616" w14:textId="56638CF6" w:rsidR="00055B6F" w:rsidRPr="00055B6F" w:rsidRDefault="00055B6F" w:rsidP="00055B6F">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3BD3FF1A" wp14:editId="38A0EDB4">
            <wp:extent cx="5920740" cy="4137660"/>
            <wp:effectExtent l="0" t="0" r="381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3">
                      <a:extLst>
                        <a:ext uri="{28A0092B-C50C-407E-A947-70E740481C1C}">
                          <a14:useLocalDpi xmlns:a14="http://schemas.microsoft.com/office/drawing/2010/main" val="0"/>
                        </a:ext>
                      </a:extLst>
                    </a:blip>
                    <a:srcRect l="1728" t="12992" r="1484" b="7558"/>
                    <a:stretch/>
                  </pic:blipFill>
                  <pic:spPr bwMode="auto">
                    <a:xfrm>
                      <a:off x="0" y="0"/>
                      <a:ext cx="5920740" cy="4137660"/>
                    </a:xfrm>
                    <a:prstGeom prst="rect">
                      <a:avLst/>
                    </a:prstGeom>
                    <a:ln>
                      <a:noFill/>
                    </a:ln>
                    <a:extLst>
                      <a:ext uri="{53640926-AAD7-44D8-BBD7-CCE9431645EC}">
                        <a14:shadowObscured xmlns:a14="http://schemas.microsoft.com/office/drawing/2010/main"/>
                      </a:ext>
                    </a:extLst>
                  </pic:spPr>
                </pic:pic>
              </a:graphicData>
            </a:graphic>
          </wp:inline>
        </w:drawing>
      </w:r>
    </w:p>
    <w:p w14:paraId="705BD702" w14:textId="77777777" w:rsidR="00055B6F" w:rsidRDefault="00055B6F" w:rsidP="00055B6F">
      <w:pPr>
        <w:spacing w:line="480" w:lineRule="auto"/>
      </w:pPr>
    </w:p>
    <w:p w14:paraId="5307D68A" w14:textId="77777777" w:rsidR="00055B6F" w:rsidRDefault="00055B6F" w:rsidP="00055B6F">
      <w:pPr>
        <w:spacing w:line="480" w:lineRule="auto"/>
      </w:pPr>
    </w:p>
    <w:p w14:paraId="175AF2EE" w14:textId="77777777" w:rsidR="00055B6F" w:rsidRDefault="00055B6F" w:rsidP="00055B6F">
      <w:pPr>
        <w:spacing w:line="480" w:lineRule="auto"/>
      </w:pPr>
    </w:p>
    <w:p w14:paraId="7EA03DFD" w14:textId="77777777" w:rsidR="00055B6F" w:rsidRDefault="00055B6F" w:rsidP="00055B6F">
      <w:pPr>
        <w:spacing w:line="480" w:lineRule="auto"/>
      </w:pPr>
    </w:p>
    <w:p w14:paraId="32170ED9" w14:textId="1D0EF23C" w:rsidR="00055B6F" w:rsidRDefault="00055B6F" w:rsidP="00055B6F">
      <w:pPr>
        <w:spacing w:line="480" w:lineRule="auto"/>
        <w:rPr>
          <w:rFonts w:ascii="Times New Roman" w:eastAsia="Times New Roman" w:hAnsi="Times New Roman" w:cs="Times New Roman"/>
          <w:b/>
          <w:sz w:val="28"/>
          <w:szCs w:val="28"/>
        </w:rPr>
      </w:pPr>
    </w:p>
    <w:p w14:paraId="616F9BB8" w14:textId="33BC9302" w:rsidR="00377004" w:rsidRPr="00377004" w:rsidRDefault="00377004" w:rsidP="00055B6F">
      <w:pPr>
        <w:spacing w:line="480" w:lineRule="auto"/>
        <w:rPr>
          <w:rFonts w:ascii="Times New Roman" w:eastAsia="Times New Roman" w:hAnsi="Times New Roman" w:cs="Times New Roman"/>
          <w:bCs/>
        </w:rPr>
      </w:pPr>
      <w:r>
        <w:rPr>
          <w:rFonts w:ascii="Times New Roman" w:eastAsia="Times New Roman" w:hAnsi="Times New Roman" w:cs="Times New Roman"/>
          <w:bCs/>
        </w:rPr>
        <w:t>T</w:t>
      </w:r>
      <w:r w:rsidRPr="00377004">
        <w:rPr>
          <w:rFonts w:ascii="Times New Roman" w:eastAsia="Times New Roman" w:hAnsi="Times New Roman" w:cs="Times New Roman"/>
          <w:bCs/>
        </w:rPr>
        <w:t xml:space="preserve">he following is a flowchart of the way the CO2 degree detection tool works. In discern 2 there is a series of Flowchart programs for detecting CO2 levels in a smoke-free room wherein this system starts </w:t>
      </w:r>
      <w:proofErr w:type="spellStart"/>
      <w:r w:rsidRPr="00377004">
        <w:rPr>
          <w:rFonts w:ascii="Times New Roman" w:eastAsia="Times New Roman" w:hAnsi="Times New Roman" w:cs="Times New Roman"/>
          <w:bCs/>
        </w:rPr>
        <w:t>offevolved</w:t>
      </w:r>
      <w:proofErr w:type="spellEnd"/>
      <w:r w:rsidRPr="00377004">
        <w:rPr>
          <w:rFonts w:ascii="Times New Roman" w:eastAsia="Times New Roman" w:hAnsi="Times New Roman" w:cs="Times New Roman"/>
          <w:bCs/>
        </w:rPr>
        <w:t xml:space="preserve"> from the beginning then the supply may be mounted with an MQ2 sensor, a software so one can locate CO2 stages if it is greater than 20% then the fan and alarm will switch on.</w:t>
      </w:r>
    </w:p>
    <w:p w14:paraId="67C1DE3C" w14:textId="2AE21E30" w:rsidR="00377004" w:rsidRPr="007F4181" w:rsidRDefault="00055B6F" w:rsidP="007F4181">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FC1273C" wp14:editId="0AE7A824">
            <wp:extent cx="4693920" cy="6202680"/>
            <wp:effectExtent l="0" t="0" r="0" b="762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14">
                      <a:extLst>
                        <a:ext uri="{28A0092B-C50C-407E-A947-70E740481C1C}">
                          <a14:useLocalDpi xmlns:a14="http://schemas.microsoft.com/office/drawing/2010/main" val="0"/>
                        </a:ext>
                      </a:extLst>
                    </a:blip>
                    <a:srcRect l="11966" t="10452" r="11721"/>
                    <a:stretch/>
                  </pic:blipFill>
                  <pic:spPr bwMode="auto">
                    <a:xfrm>
                      <a:off x="0" y="0"/>
                      <a:ext cx="4693920" cy="6202680"/>
                    </a:xfrm>
                    <a:prstGeom prst="rect">
                      <a:avLst/>
                    </a:prstGeom>
                    <a:ln>
                      <a:noFill/>
                    </a:ln>
                    <a:extLst>
                      <a:ext uri="{53640926-AAD7-44D8-BBD7-CCE9431645EC}">
                        <a14:shadowObscured xmlns:a14="http://schemas.microsoft.com/office/drawing/2010/main"/>
                      </a:ext>
                    </a:extLst>
                  </pic:spPr>
                </pic:pic>
              </a:graphicData>
            </a:graphic>
          </wp:inline>
        </w:drawing>
      </w:r>
    </w:p>
    <w:p w14:paraId="6A918295" w14:textId="77777777" w:rsidR="00377004" w:rsidRDefault="00377004" w:rsidP="009E2EFD">
      <w:pPr>
        <w:spacing w:line="480" w:lineRule="auto"/>
        <w:jc w:val="center"/>
        <w:rPr>
          <w:b/>
          <w:bCs/>
          <w:sz w:val="24"/>
          <w:szCs w:val="24"/>
          <w:u w:val="single"/>
        </w:rPr>
      </w:pPr>
    </w:p>
    <w:p w14:paraId="62A5F9BE" w14:textId="137780B6" w:rsidR="009E2EFD" w:rsidRPr="009E2EFD" w:rsidRDefault="009E2EFD" w:rsidP="009E2EFD">
      <w:pPr>
        <w:spacing w:line="480" w:lineRule="auto"/>
        <w:jc w:val="center"/>
        <w:rPr>
          <w:b/>
          <w:bCs/>
          <w:sz w:val="24"/>
          <w:szCs w:val="24"/>
          <w:u w:val="single"/>
        </w:rPr>
      </w:pPr>
      <w:r w:rsidRPr="009E2EFD">
        <w:rPr>
          <w:b/>
          <w:bCs/>
          <w:sz w:val="24"/>
          <w:szCs w:val="24"/>
          <w:u w:val="single"/>
        </w:rPr>
        <w:lastRenderedPageBreak/>
        <w:t>Set of tools</w:t>
      </w:r>
    </w:p>
    <w:p w14:paraId="4758C58C" w14:textId="77777777" w:rsidR="009E2EFD" w:rsidRDefault="009E2EFD">
      <w:pPr>
        <w:spacing w:line="480" w:lineRule="auto"/>
        <w:jc w:val="center"/>
      </w:pPr>
      <w:r>
        <w:t xml:space="preserve"> By using the Fritzing application, the following tool design is obtained, this co2 level detector works based on input from the MQ2 sensor which will read the co2 level, then the HX711 module will process the data, then be notified to </w:t>
      </w:r>
      <w:proofErr w:type="gramStart"/>
      <w:r>
        <w:t>NodeMCUESP8266</w:t>
      </w:r>
      <w:proofErr w:type="gramEnd"/>
      <w:r>
        <w:t xml:space="preserve"> and controlled by Arduino, which then</w:t>
      </w:r>
    </w:p>
    <w:p w14:paraId="3841CE33" w14:textId="602D5D15" w:rsidR="00F5060A" w:rsidRDefault="009E2EFD">
      <w:pPr>
        <w:spacing w:line="480" w:lineRule="auto"/>
        <w:jc w:val="center"/>
        <w:rPr>
          <w:rFonts w:ascii="Times New Roman" w:eastAsia="Times New Roman" w:hAnsi="Times New Roman" w:cs="Times New Roman"/>
          <w:b/>
          <w:sz w:val="28"/>
          <w:szCs w:val="28"/>
        </w:rPr>
      </w:pPr>
      <w:r>
        <w:t>Node MCU instructs the fan and buzzer to live.</w:t>
      </w:r>
    </w:p>
    <w:p w14:paraId="33CDEA7E" w14:textId="641F1719" w:rsidR="00B41348" w:rsidRPr="007F4181" w:rsidRDefault="00A72370" w:rsidP="007F4181">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9AC5C4F" wp14:editId="5A03E25E">
            <wp:extent cx="4093845" cy="6781800"/>
            <wp:effectExtent l="0" t="0" r="1905"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rot="10800000">
                      <a:off x="0" y="0"/>
                      <a:ext cx="4093845" cy="6781800"/>
                    </a:xfrm>
                    <a:prstGeom prst="rect">
                      <a:avLst/>
                    </a:prstGeom>
                  </pic:spPr>
                </pic:pic>
              </a:graphicData>
            </a:graphic>
          </wp:inline>
        </w:drawing>
      </w:r>
    </w:p>
    <w:p w14:paraId="209A8FB3" w14:textId="3A85A313" w:rsidR="00A72370" w:rsidRPr="00A72370" w:rsidRDefault="00A72370">
      <w:pPr>
        <w:spacing w:line="480" w:lineRule="auto"/>
        <w:jc w:val="both"/>
        <w:rPr>
          <w:rFonts w:ascii="Times New Roman" w:eastAsia="Times New Roman" w:hAnsi="Times New Roman" w:cs="Times New Roman"/>
          <w:b/>
          <w:sz w:val="32"/>
          <w:szCs w:val="32"/>
        </w:rPr>
      </w:pPr>
      <w:r w:rsidRPr="00A72370">
        <w:rPr>
          <w:rFonts w:ascii="Times New Roman" w:eastAsia="Times New Roman" w:hAnsi="Times New Roman" w:cs="Times New Roman"/>
          <w:b/>
          <w:sz w:val="32"/>
          <w:szCs w:val="32"/>
        </w:rPr>
        <w:lastRenderedPageBreak/>
        <w:t>Code Used in Ardui</w:t>
      </w:r>
      <w:r w:rsidR="00195340">
        <w:rPr>
          <w:rFonts w:ascii="Times New Roman" w:eastAsia="Times New Roman" w:hAnsi="Times New Roman" w:cs="Times New Roman"/>
          <w:b/>
          <w:sz w:val="32"/>
          <w:szCs w:val="32"/>
        </w:rPr>
        <w:t>n</w:t>
      </w:r>
      <w:r w:rsidRPr="00A72370">
        <w:rPr>
          <w:rFonts w:ascii="Times New Roman" w:eastAsia="Times New Roman" w:hAnsi="Times New Roman" w:cs="Times New Roman"/>
          <w:b/>
          <w:sz w:val="32"/>
          <w:szCs w:val="32"/>
        </w:rPr>
        <w:t>o Ide is</w:t>
      </w:r>
      <w:r>
        <w:rPr>
          <w:rFonts w:ascii="Times New Roman" w:eastAsia="Times New Roman" w:hAnsi="Times New Roman" w:cs="Times New Roman"/>
          <w:b/>
          <w:sz w:val="32"/>
          <w:szCs w:val="32"/>
        </w:rPr>
        <w:t xml:space="preserve"> -</w:t>
      </w:r>
    </w:p>
    <w:p w14:paraId="3E808230" w14:textId="65921E1D" w:rsidR="00A72370" w:rsidRDefault="00A72370">
      <w:pPr>
        <w:spacing w:line="480" w:lineRule="auto"/>
        <w:jc w:val="both"/>
        <w:rPr>
          <w:rFonts w:ascii="Times New Roman" w:eastAsia="Times New Roman" w:hAnsi="Times New Roman" w:cs="Times New Roman"/>
          <w:b/>
          <w:sz w:val="28"/>
          <w:szCs w:val="28"/>
        </w:rPr>
      </w:pPr>
      <w:r w:rsidRPr="00A72370">
        <w:rPr>
          <w:rFonts w:ascii="Times New Roman" w:eastAsia="Times New Roman" w:hAnsi="Times New Roman" w:cs="Times New Roman"/>
          <w:b/>
          <w:noProof/>
          <w:sz w:val="32"/>
          <w:szCs w:val="32"/>
        </w:rPr>
        <w:drawing>
          <wp:anchor distT="0" distB="0" distL="114300" distR="114300" simplePos="0" relativeHeight="251660288" behindDoc="0" locked="0" layoutInCell="1" allowOverlap="1" wp14:anchorId="54BB52A2" wp14:editId="7BECAF0A">
            <wp:simplePos x="0" y="0"/>
            <wp:positionH relativeFrom="margin">
              <wp:align>left</wp:align>
            </wp:positionH>
            <wp:positionV relativeFrom="margin">
              <wp:posOffset>927100</wp:posOffset>
            </wp:positionV>
            <wp:extent cx="5956300" cy="759460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56300" cy="7594600"/>
                    </a:xfrm>
                    <a:prstGeom prst="rect">
                      <a:avLst/>
                    </a:prstGeom>
                  </pic:spPr>
                </pic:pic>
              </a:graphicData>
            </a:graphic>
            <wp14:sizeRelH relativeFrom="margin">
              <wp14:pctWidth>0</wp14:pctWidth>
            </wp14:sizeRelH>
            <wp14:sizeRelV relativeFrom="margin">
              <wp14:pctHeight>0</wp14:pctHeight>
            </wp14:sizeRelV>
          </wp:anchor>
        </w:drawing>
      </w:r>
    </w:p>
    <w:p w14:paraId="5B7FCADC" w14:textId="77777777" w:rsidR="00A72370" w:rsidRDefault="00A72370">
      <w:pPr>
        <w:spacing w:line="480" w:lineRule="auto"/>
        <w:jc w:val="both"/>
        <w:rPr>
          <w:rFonts w:ascii="Times New Roman" w:eastAsia="Times New Roman" w:hAnsi="Times New Roman" w:cs="Times New Roman"/>
          <w:b/>
          <w:sz w:val="28"/>
          <w:szCs w:val="28"/>
        </w:rPr>
      </w:pPr>
    </w:p>
    <w:p w14:paraId="1FDC21D7" w14:textId="44474B0B" w:rsidR="00F506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5B0AED73" w14:textId="77777777" w:rsidR="00F5060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37E4026" w14:textId="77777777" w:rsidR="009E2EFD" w:rsidRPr="009E2EFD" w:rsidRDefault="009E2EFD">
      <w:pPr>
        <w:spacing w:line="480" w:lineRule="auto"/>
        <w:jc w:val="both"/>
        <w:rPr>
          <w:b/>
          <w:bCs/>
          <w:sz w:val="28"/>
          <w:szCs w:val="28"/>
          <w:u w:val="single"/>
        </w:rPr>
      </w:pPr>
      <w:r w:rsidRPr="009E2EFD">
        <w:rPr>
          <w:b/>
          <w:bCs/>
          <w:sz w:val="28"/>
          <w:szCs w:val="28"/>
          <w:u w:val="single"/>
        </w:rPr>
        <w:t>Hardware implementation</w:t>
      </w:r>
    </w:p>
    <w:p w14:paraId="3E8A98D6" w14:textId="520432E3" w:rsidR="00F5060A" w:rsidRPr="00F125CA" w:rsidRDefault="00F125CA">
      <w:pPr>
        <w:spacing w:line="480" w:lineRule="auto"/>
        <w:jc w:val="both"/>
        <w:rPr>
          <w:rFonts w:ascii="Times New Roman" w:eastAsia="Times New Roman" w:hAnsi="Times New Roman" w:cs="Times New Roman"/>
          <w:bCs/>
        </w:rPr>
      </w:pPr>
      <w:r>
        <w:rPr>
          <w:rFonts w:ascii="Times New Roman" w:eastAsia="Times New Roman" w:hAnsi="Times New Roman" w:cs="Times New Roman"/>
          <w:bCs/>
        </w:rPr>
        <w:t>H</w:t>
      </w:r>
      <w:r w:rsidRPr="00F125CA">
        <w:rPr>
          <w:rFonts w:ascii="Times New Roman" w:eastAsia="Times New Roman" w:hAnsi="Times New Roman" w:cs="Times New Roman"/>
          <w:bCs/>
        </w:rPr>
        <w:t>ardware implementation for making prototypes is using one MQ-2 sensor, Arduino Uno, and Cooling Fan, assembled using a beard, for voltage divider using 5V Relay, 5v buzzer, while liquid crystal display to Arduino output to examine the content price as soon as feasible in the check procedure attempt.</w:t>
      </w:r>
      <w:r w:rsidR="00195340" w:rsidRPr="00F125CA">
        <w:rPr>
          <w:rFonts w:ascii="Times New Roman" w:eastAsia="Times New Roman" w:hAnsi="Times New Roman" w:cs="Times New Roman"/>
          <w:bCs/>
          <w:noProof/>
        </w:rPr>
        <w:drawing>
          <wp:anchor distT="0" distB="0" distL="114300" distR="114300" simplePos="0" relativeHeight="251661312" behindDoc="0" locked="0" layoutInCell="1" allowOverlap="1" wp14:anchorId="688B843A" wp14:editId="38675A6F">
            <wp:simplePos x="914400" y="3594100"/>
            <wp:positionH relativeFrom="margin">
              <wp:align>center</wp:align>
            </wp:positionH>
            <wp:positionV relativeFrom="margin">
              <wp:align>bottom</wp:align>
            </wp:positionV>
            <wp:extent cx="4368800" cy="61372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368800" cy="6137275"/>
                    </a:xfrm>
                    <a:prstGeom prst="rect">
                      <a:avLst/>
                    </a:prstGeom>
                  </pic:spPr>
                </pic:pic>
              </a:graphicData>
            </a:graphic>
          </wp:anchor>
        </w:drawing>
      </w:r>
    </w:p>
    <w:p w14:paraId="6497C2E8" w14:textId="77777777" w:rsidR="009E2EFD" w:rsidRDefault="009E2EFD">
      <w:pPr>
        <w:spacing w:line="480" w:lineRule="auto"/>
        <w:jc w:val="both"/>
        <w:rPr>
          <w:b/>
          <w:bCs/>
          <w:sz w:val="28"/>
          <w:szCs w:val="28"/>
          <w:u w:val="single"/>
        </w:rPr>
      </w:pPr>
    </w:p>
    <w:p w14:paraId="53666A13" w14:textId="77777777" w:rsidR="009E2EFD" w:rsidRDefault="009E2EFD">
      <w:pPr>
        <w:spacing w:line="480" w:lineRule="auto"/>
        <w:jc w:val="both"/>
        <w:rPr>
          <w:b/>
          <w:bCs/>
          <w:sz w:val="28"/>
          <w:szCs w:val="28"/>
          <w:u w:val="single"/>
        </w:rPr>
      </w:pPr>
    </w:p>
    <w:p w14:paraId="39391A5E" w14:textId="2D1D2D7A" w:rsidR="009E2EFD" w:rsidRPr="009E2EFD" w:rsidRDefault="009E2EFD">
      <w:pPr>
        <w:spacing w:line="480" w:lineRule="auto"/>
        <w:jc w:val="both"/>
        <w:rPr>
          <w:b/>
          <w:bCs/>
          <w:sz w:val="28"/>
          <w:szCs w:val="28"/>
          <w:u w:val="single"/>
        </w:rPr>
      </w:pPr>
      <w:r w:rsidRPr="009E2EFD">
        <w:rPr>
          <w:b/>
          <w:bCs/>
          <w:sz w:val="28"/>
          <w:szCs w:val="28"/>
          <w:u w:val="single"/>
        </w:rPr>
        <w:lastRenderedPageBreak/>
        <w:t>DISCUSSION</w:t>
      </w:r>
    </w:p>
    <w:p w14:paraId="7A8DDABA" w14:textId="6E3209BE" w:rsidR="00F5060A" w:rsidRPr="00F125CA" w:rsidRDefault="00F125C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F125CA">
        <w:rPr>
          <w:rFonts w:ascii="Times New Roman" w:eastAsia="Times New Roman" w:hAnsi="Times New Roman" w:cs="Times New Roman"/>
          <w:bCs/>
          <w:sz w:val="24"/>
          <w:szCs w:val="24"/>
        </w:rPr>
        <w:t xml:space="preserve">rying </w:t>
      </w:r>
      <w:proofErr w:type="gramStart"/>
      <w:r w:rsidRPr="00F125CA">
        <w:rPr>
          <w:rFonts w:ascii="Times New Roman" w:eastAsia="Times New Roman" w:hAnsi="Times New Roman" w:cs="Times New Roman"/>
          <w:bCs/>
          <w:sz w:val="24"/>
          <w:szCs w:val="24"/>
        </w:rPr>
        <w:t>out  the</w:t>
      </w:r>
      <w:proofErr w:type="gramEnd"/>
      <w:r w:rsidRPr="00F125CA">
        <w:rPr>
          <w:rFonts w:ascii="Times New Roman" w:eastAsia="Times New Roman" w:hAnsi="Times New Roman" w:cs="Times New Roman"/>
          <w:bCs/>
          <w:sz w:val="24"/>
          <w:szCs w:val="24"/>
        </w:rPr>
        <w:t xml:space="preserve"> detection and cleansing device of cigarette smoke turned into done at three unique places, namely at Raja coffee, Primer Caffe, and </w:t>
      </w:r>
      <w:proofErr w:type="spellStart"/>
      <w:r w:rsidRPr="00F125CA">
        <w:rPr>
          <w:rFonts w:ascii="Times New Roman" w:eastAsia="Times New Roman" w:hAnsi="Times New Roman" w:cs="Times New Roman"/>
          <w:bCs/>
          <w:sz w:val="24"/>
          <w:szCs w:val="24"/>
        </w:rPr>
        <w:t>mahajan</w:t>
      </w:r>
      <w:proofErr w:type="spellEnd"/>
      <w:r w:rsidRPr="00F125CA">
        <w:rPr>
          <w:rFonts w:ascii="Times New Roman" w:eastAsia="Times New Roman" w:hAnsi="Times New Roman" w:cs="Times New Roman"/>
          <w:bCs/>
          <w:sz w:val="24"/>
          <w:szCs w:val="24"/>
        </w:rPr>
        <w:t xml:space="preserve"> </w:t>
      </w:r>
      <w:proofErr w:type="spellStart"/>
      <w:r w:rsidRPr="00F125CA">
        <w:rPr>
          <w:rFonts w:ascii="Times New Roman" w:eastAsia="Times New Roman" w:hAnsi="Times New Roman" w:cs="Times New Roman"/>
          <w:bCs/>
          <w:sz w:val="24"/>
          <w:szCs w:val="24"/>
        </w:rPr>
        <w:t>mai</w:t>
      </w:r>
      <w:proofErr w:type="spellEnd"/>
      <w:r w:rsidRPr="00F125CA">
        <w:rPr>
          <w:rFonts w:ascii="Times New Roman" w:eastAsia="Times New Roman" w:hAnsi="Times New Roman" w:cs="Times New Roman"/>
          <w:bCs/>
          <w:sz w:val="24"/>
          <w:szCs w:val="24"/>
        </w:rPr>
        <w:t xml:space="preserve"> </w:t>
      </w:r>
      <w:proofErr w:type="spellStart"/>
      <w:r w:rsidRPr="00F125CA">
        <w:rPr>
          <w:rFonts w:ascii="Times New Roman" w:eastAsia="Times New Roman" w:hAnsi="Times New Roman" w:cs="Times New Roman"/>
          <w:bCs/>
          <w:sz w:val="24"/>
          <w:szCs w:val="24"/>
        </w:rPr>
        <w:t>Kantin</w:t>
      </w:r>
      <w:proofErr w:type="spellEnd"/>
      <w:r w:rsidRPr="00F125CA">
        <w:rPr>
          <w:rFonts w:ascii="Times New Roman" w:eastAsia="Times New Roman" w:hAnsi="Times New Roman" w:cs="Times New Roman"/>
          <w:bCs/>
          <w:sz w:val="24"/>
          <w:szCs w:val="24"/>
        </w:rPr>
        <w:t>, and the effects showed that open areas had better CO2 tiers than closed areas because they were clean to stumble on and easy the usage of a colling fan.</w:t>
      </w:r>
    </w:p>
    <w:p w14:paraId="2F0D1C1D" w14:textId="7005386D" w:rsidR="00F5060A" w:rsidRDefault="00F5060A">
      <w:pPr>
        <w:spacing w:line="480" w:lineRule="auto"/>
        <w:jc w:val="both"/>
        <w:rPr>
          <w:rFonts w:ascii="Times New Roman" w:eastAsia="Times New Roman" w:hAnsi="Times New Roman" w:cs="Times New Roman"/>
          <w:b/>
          <w:sz w:val="28"/>
          <w:szCs w:val="28"/>
        </w:rPr>
      </w:pPr>
    </w:p>
    <w:p w14:paraId="1352A137" w14:textId="6EBB906D" w:rsidR="00195340" w:rsidRDefault="00195340">
      <w:pPr>
        <w:spacing w:line="480" w:lineRule="auto"/>
        <w:jc w:val="both"/>
        <w:rPr>
          <w:rFonts w:ascii="Times New Roman" w:eastAsia="Times New Roman" w:hAnsi="Times New Roman" w:cs="Times New Roman"/>
          <w:b/>
          <w:sz w:val="28"/>
          <w:szCs w:val="28"/>
        </w:rPr>
      </w:pPr>
    </w:p>
    <w:p w14:paraId="2CA0A846" w14:textId="2A6456E1" w:rsidR="00195340" w:rsidRDefault="00195340">
      <w:pPr>
        <w:spacing w:line="480" w:lineRule="auto"/>
        <w:jc w:val="both"/>
        <w:rPr>
          <w:rFonts w:ascii="Times New Roman" w:eastAsia="Times New Roman" w:hAnsi="Times New Roman" w:cs="Times New Roman"/>
          <w:b/>
          <w:sz w:val="28"/>
          <w:szCs w:val="28"/>
        </w:rPr>
      </w:pPr>
    </w:p>
    <w:p w14:paraId="6665BA39" w14:textId="67A5F74B" w:rsidR="00195340" w:rsidRDefault="00195340">
      <w:pPr>
        <w:spacing w:line="480" w:lineRule="auto"/>
        <w:jc w:val="both"/>
        <w:rPr>
          <w:rFonts w:ascii="Times New Roman" w:eastAsia="Times New Roman" w:hAnsi="Times New Roman" w:cs="Times New Roman"/>
          <w:b/>
          <w:sz w:val="28"/>
          <w:szCs w:val="28"/>
        </w:rPr>
      </w:pPr>
    </w:p>
    <w:p w14:paraId="650CE93C" w14:textId="3B5C9FB4" w:rsidR="00195340" w:rsidRDefault="00195340">
      <w:pPr>
        <w:spacing w:line="480" w:lineRule="auto"/>
        <w:jc w:val="both"/>
        <w:rPr>
          <w:rFonts w:ascii="Times New Roman" w:eastAsia="Times New Roman" w:hAnsi="Times New Roman" w:cs="Times New Roman"/>
          <w:b/>
          <w:sz w:val="28"/>
          <w:szCs w:val="28"/>
        </w:rPr>
      </w:pPr>
    </w:p>
    <w:p w14:paraId="6B678E5C" w14:textId="7ECD54AE" w:rsidR="00195340" w:rsidRDefault="00195340">
      <w:pPr>
        <w:spacing w:line="480" w:lineRule="auto"/>
        <w:jc w:val="both"/>
        <w:rPr>
          <w:rFonts w:ascii="Times New Roman" w:eastAsia="Times New Roman" w:hAnsi="Times New Roman" w:cs="Times New Roman"/>
          <w:b/>
          <w:sz w:val="28"/>
          <w:szCs w:val="28"/>
        </w:rPr>
      </w:pPr>
    </w:p>
    <w:p w14:paraId="2636A1C1" w14:textId="18E83D69" w:rsidR="00195340" w:rsidRDefault="00195340">
      <w:pPr>
        <w:spacing w:line="480" w:lineRule="auto"/>
        <w:jc w:val="both"/>
        <w:rPr>
          <w:rFonts w:ascii="Times New Roman" w:eastAsia="Times New Roman" w:hAnsi="Times New Roman" w:cs="Times New Roman"/>
          <w:b/>
          <w:sz w:val="28"/>
          <w:szCs w:val="28"/>
        </w:rPr>
      </w:pPr>
    </w:p>
    <w:p w14:paraId="2088A5E3" w14:textId="3550A68B" w:rsidR="00195340" w:rsidRDefault="00195340">
      <w:pPr>
        <w:spacing w:line="480" w:lineRule="auto"/>
        <w:jc w:val="both"/>
        <w:rPr>
          <w:rFonts w:ascii="Times New Roman" w:eastAsia="Times New Roman" w:hAnsi="Times New Roman" w:cs="Times New Roman"/>
          <w:b/>
          <w:sz w:val="28"/>
          <w:szCs w:val="28"/>
        </w:rPr>
      </w:pPr>
    </w:p>
    <w:p w14:paraId="7211FB5C" w14:textId="36E4E299" w:rsidR="00195340" w:rsidRDefault="00195340">
      <w:pPr>
        <w:spacing w:line="480" w:lineRule="auto"/>
        <w:jc w:val="both"/>
        <w:rPr>
          <w:rFonts w:ascii="Times New Roman" w:eastAsia="Times New Roman" w:hAnsi="Times New Roman" w:cs="Times New Roman"/>
          <w:b/>
          <w:sz w:val="28"/>
          <w:szCs w:val="28"/>
        </w:rPr>
      </w:pPr>
    </w:p>
    <w:p w14:paraId="05D5C9E6" w14:textId="75AF2683" w:rsidR="00195340" w:rsidRDefault="00195340">
      <w:pPr>
        <w:spacing w:line="480" w:lineRule="auto"/>
        <w:jc w:val="both"/>
        <w:rPr>
          <w:rFonts w:ascii="Times New Roman" w:eastAsia="Times New Roman" w:hAnsi="Times New Roman" w:cs="Times New Roman"/>
          <w:b/>
          <w:sz w:val="28"/>
          <w:szCs w:val="28"/>
        </w:rPr>
      </w:pPr>
    </w:p>
    <w:p w14:paraId="5B656500" w14:textId="5BE0A31D" w:rsidR="00195340" w:rsidRDefault="00195340">
      <w:pPr>
        <w:spacing w:line="480" w:lineRule="auto"/>
        <w:jc w:val="both"/>
        <w:rPr>
          <w:rFonts w:ascii="Times New Roman" w:eastAsia="Times New Roman" w:hAnsi="Times New Roman" w:cs="Times New Roman"/>
          <w:b/>
          <w:sz w:val="28"/>
          <w:szCs w:val="28"/>
        </w:rPr>
      </w:pPr>
    </w:p>
    <w:p w14:paraId="53DE81E0" w14:textId="1A294F43" w:rsidR="00195340" w:rsidRDefault="00195340">
      <w:pPr>
        <w:spacing w:line="480" w:lineRule="auto"/>
        <w:jc w:val="both"/>
        <w:rPr>
          <w:rFonts w:ascii="Times New Roman" w:eastAsia="Times New Roman" w:hAnsi="Times New Roman" w:cs="Times New Roman"/>
          <w:b/>
          <w:sz w:val="28"/>
          <w:szCs w:val="28"/>
        </w:rPr>
      </w:pPr>
    </w:p>
    <w:p w14:paraId="3DD26B7F" w14:textId="4C72BCC8" w:rsidR="00195340" w:rsidRDefault="00195340">
      <w:pPr>
        <w:spacing w:line="480" w:lineRule="auto"/>
        <w:jc w:val="both"/>
        <w:rPr>
          <w:rFonts w:ascii="Times New Roman" w:eastAsia="Times New Roman" w:hAnsi="Times New Roman" w:cs="Times New Roman"/>
          <w:b/>
          <w:sz w:val="28"/>
          <w:szCs w:val="28"/>
        </w:rPr>
      </w:pPr>
    </w:p>
    <w:p w14:paraId="68C10FBB" w14:textId="51857949" w:rsidR="00195340" w:rsidRDefault="00195340">
      <w:pPr>
        <w:spacing w:line="480" w:lineRule="auto"/>
        <w:jc w:val="both"/>
        <w:rPr>
          <w:rFonts w:ascii="Times New Roman" w:eastAsia="Times New Roman" w:hAnsi="Times New Roman" w:cs="Times New Roman"/>
          <w:b/>
          <w:sz w:val="28"/>
          <w:szCs w:val="28"/>
        </w:rPr>
      </w:pPr>
    </w:p>
    <w:p w14:paraId="088AC522" w14:textId="4EB95423" w:rsidR="00195340" w:rsidRDefault="00195340">
      <w:pPr>
        <w:spacing w:line="480" w:lineRule="auto"/>
        <w:jc w:val="both"/>
        <w:rPr>
          <w:rFonts w:ascii="Times New Roman" w:eastAsia="Times New Roman" w:hAnsi="Times New Roman" w:cs="Times New Roman"/>
          <w:b/>
          <w:sz w:val="28"/>
          <w:szCs w:val="28"/>
        </w:rPr>
      </w:pPr>
    </w:p>
    <w:p w14:paraId="36DD91B1" w14:textId="77777777" w:rsidR="00195340" w:rsidRDefault="00195340">
      <w:pPr>
        <w:spacing w:line="480" w:lineRule="auto"/>
        <w:jc w:val="both"/>
        <w:rPr>
          <w:rFonts w:ascii="Times New Roman" w:eastAsia="Times New Roman" w:hAnsi="Times New Roman" w:cs="Times New Roman"/>
          <w:b/>
          <w:sz w:val="28"/>
          <w:szCs w:val="28"/>
        </w:rPr>
      </w:pPr>
    </w:p>
    <w:p w14:paraId="243EE777" w14:textId="77777777" w:rsidR="007F4181" w:rsidRDefault="007F4181">
      <w:pPr>
        <w:spacing w:line="480" w:lineRule="auto"/>
        <w:jc w:val="both"/>
        <w:rPr>
          <w:rFonts w:ascii="Times New Roman" w:eastAsia="Times New Roman" w:hAnsi="Times New Roman" w:cs="Times New Roman"/>
          <w:b/>
          <w:sz w:val="32"/>
          <w:szCs w:val="32"/>
        </w:rPr>
      </w:pPr>
    </w:p>
    <w:p w14:paraId="3B2795D2" w14:textId="17C60F1F" w:rsidR="00F506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8AB7AB1" w14:textId="77777777" w:rsidR="00F5060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34D815D1" w14:textId="625E314B" w:rsidR="00F5060A" w:rsidRDefault="009E2EFD" w:rsidP="009E2EFD">
      <w:pPr>
        <w:spacing w:line="480" w:lineRule="auto"/>
        <w:rPr>
          <w:rFonts w:ascii="Times New Roman" w:eastAsia="Times New Roman" w:hAnsi="Times New Roman" w:cs="Times New Roman"/>
          <w:b/>
          <w:sz w:val="32"/>
          <w:szCs w:val="32"/>
        </w:rPr>
      </w:pPr>
      <w:r>
        <w:t xml:space="preserve">The </w:t>
      </w:r>
      <w:r w:rsidR="000D0BEB">
        <w:t xml:space="preserve">capability </w:t>
      </w:r>
      <w:r>
        <w:t>of this smoke detector to detect the presence of cigarette smoke in the air depends on the concentration of smoke, the distance from the source and sensor, and the direction of movement of the smoke. and from the results of tests carried out at three locations, it was explained that a closed room equipped with a colling fan to clean cigarette smoke levels made the room cleaner and reduced co2 levels.</w:t>
      </w:r>
    </w:p>
    <w:p w14:paraId="60C9C798" w14:textId="2F7AE782" w:rsidR="00F5060A" w:rsidRPr="00025D86" w:rsidRDefault="00195340">
      <w:pPr>
        <w:spacing w:line="480" w:lineRule="auto"/>
        <w:jc w:val="center"/>
        <w:rPr>
          <w:rFonts w:ascii="Times New Roman" w:eastAsia="Times New Roman" w:hAnsi="Times New Roman" w:cs="Times New Roman"/>
          <w:b/>
        </w:rPr>
      </w:pPr>
      <w:r w:rsidRPr="00025D86">
        <w:rPr>
          <w:rFonts w:ascii="Times New Roman" w:hAnsi="Times New Roman" w:cs="Times New Roman"/>
          <w:color w:val="282829"/>
        </w:rPr>
        <w:t>The </w:t>
      </w:r>
      <w:r w:rsidRPr="00025D86">
        <w:rPr>
          <w:rFonts w:ascii="Times New Roman" w:hAnsi="Times New Roman" w:cs="Times New Roman"/>
          <w:b/>
          <w:bCs/>
          <w:color w:val="282829"/>
        </w:rPr>
        <w:t>Smoke Detector Market</w:t>
      </w:r>
      <w:r w:rsidRPr="00025D86">
        <w:rPr>
          <w:rFonts w:ascii="Times New Roman" w:hAnsi="Times New Roman" w:cs="Times New Roman"/>
          <w:color w:val="282829"/>
        </w:rPr>
        <w:t> was valued at USD 1.80 billion in 2020 and is </w:t>
      </w:r>
      <w:r w:rsidRPr="00025D86">
        <w:rPr>
          <w:rFonts w:ascii="Times New Roman" w:hAnsi="Times New Roman" w:cs="Times New Roman"/>
          <w:b/>
          <w:bCs/>
          <w:color w:val="282829"/>
        </w:rPr>
        <w:t>expected</w:t>
      </w:r>
      <w:r w:rsidRPr="00025D86">
        <w:rPr>
          <w:rFonts w:ascii="Times New Roman" w:hAnsi="Times New Roman" w:cs="Times New Roman"/>
          <w:color w:val="282829"/>
        </w:rPr>
        <w:t> to reach USD 2.90 billion by 2026, at a CAGR of 8.3% over the forecast period 2021 - 2026. ... In a </w:t>
      </w:r>
      <w:r w:rsidRPr="00025D86">
        <w:rPr>
          <w:rFonts w:ascii="Times New Roman" w:hAnsi="Times New Roman" w:cs="Times New Roman"/>
          <w:b/>
          <w:bCs/>
          <w:color w:val="282829"/>
        </w:rPr>
        <w:t>fire</w:t>
      </w:r>
      <w:r w:rsidRPr="00025D86">
        <w:rPr>
          <w:rFonts w:ascii="Times New Roman" w:hAnsi="Times New Roman" w:cs="Times New Roman"/>
          <w:color w:val="282829"/>
        </w:rPr>
        <w:t>, </w:t>
      </w:r>
      <w:r w:rsidRPr="00025D86">
        <w:rPr>
          <w:rFonts w:ascii="Times New Roman" w:hAnsi="Times New Roman" w:cs="Times New Roman"/>
          <w:b/>
          <w:bCs/>
          <w:color w:val="282829"/>
        </w:rPr>
        <w:t>smoke</w:t>
      </w:r>
      <w:r w:rsidRPr="00025D86">
        <w:rPr>
          <w:rFonts w:ascii="Times New Roman" w:hAnsi="Times New Roman" w:cs="Times New Roman"/>
          <w:color w:val="282829"/>
        </w:rPr>
        <w:t> and deadly gases tend to spread farther and faster than heat, leading to death from inhalation of </w:t>
      </w:r>
      <w:r w:rsidRPr="00025D86">
        <w:rPr>
          <w:rFonts w:ascii="Times New Roman" w:hAnsi="Times New Roman" w:cs="Times New Roman"/>
          <w:b/>
          <w:bCs/>
          <w:color w:val="282829"/>
        </w:rPr>
        <w:t>smoke</w:t>
      </w:r>
      <w:r w:rsidRPr="00025D86">
        <w:rPr>
          <w:rFonts w:ascii="Times New Roman" w:hAnsi="Times New Roman" w:cs="Times New Roman"/>
          <w:color w:val="282829"/>
        </w:rPr>
        <w:t> and toxic gases.</w:t>
      </w:r>
      <w:r w:rsidR="003F0CDE" w:rsidRPr="003F0CDE">
        <w:t xml:space="preserve"> </w:t>
      </w:r>
      <w:r w:rsidR="003F0CDE">
        <w:t xml:space="preserve">The proposed system will give the combine result at the output whether smoke and fire </w:t>
      </w:r>
      <w:proofErr w:type="gramStart"/>
      <w:r w:rsidR="003F0CDE">
        <w:t>is</w:t>
      </w:r>
      <w:proofErr w:type="gramEnd"/>
      <w:r w:rsidR="003F0CDE">
        <w:t xml:space="preserve"> present or not. The system performance can be improved with the use of optimal algorithms for detecting motion area and extracting features of fire. Neural </w:t>
      </w:r>
      <w:proofErr w:type="gramStart"/>
      <w:r w:rsidR="003F0CDE">
        <w:t>network based</w:t>
      </w:r>
      <w:proofErr w:type="gramEnd"/>
      <w:r w:rsidR="003F0CDE">
        <w:t xml:space="preserve"> outputs from both flame and smoke modules are combined to get a final output with different states as: both smoke and flame are present, fire with smoke but without flame, fire with flame but without smoke and non-fire i.e. no smoke and no flame. The enhanced system will </w:t>
      </w:r>
      <w:proofErr w:type="gramStart"/>
      <w:r w:rsidR="003F0CDE">
        <w:t>performed</w:t>
      </w:r>
      <w:proofErr w:type="gramEnd"/>
      <w:r w:rsidR="003F0CDE">
        <w:t xml:space="preserve"> well than the existing system in terms of detection rate.</w:t>
      </w:r>
    </w:p>
    <w:p w14:paraId="37FAF5CD" w14:textId="77777777" w:rsidR="00F5060A" w:rsidRDefault="00F5060A">
      <w:pPr>
        <w:spacing w:line="480" w:lineRule="auto"/>
        <w:jc w:val="center"/>
        <w:rPr>
          <w:rFonts w:ascii="Times New Roman" w:eastAsia="Times New Roman" w:hAnsi="Times New Roman" w:cs="Times New Roman"/>
          <w:b/>
          <w:sz w:val="32"/>
          <w:szCs w:val="32"/>
        </w:rPr>
      </w:pPr>
    </w:p>
    <w:p w14:paraId="31B47C4F" w14:textId="77777777" w:rsidR="00F5060A" w:rsidRDefault="00F5060A">
      <w:pPr>
        <w:spacing w:line="480" w:lineRule="auto"/>
        <w:jc w:val="center"/>
        <w:rPr>
          <w:rFonts w:ascii="Times New Roman" w:eastAsia="Times New Roman" w:hAnsi="Times New Roman" w:cs="Times New Roman"/>
          <w:b/>
          <w:sz w:val="32"/>
          <w:szCs w:val="32"/>
        </w:rPr>
      </w:pPr>
    </w:p>
    <w:p w14:paraId="7411BD6F" w14:textId="77777777" w:rsidR="00F5060A" w:rsidRDefault="00F5060A">
      <w:pPr>
        <w:spacing w:line="480" w:lineRule="auto"/>
        <w:jc w:val="center"/>
        <w:rPr>
          <w:rFonts w:ascii="Times New Roman" w:eastAsia="Times New Roman" w:hAnsi="Times New Roman" w:cs="Times New Roman"/>
          <w:b/>
          <w:sz w:val="32"/>
          <w:szCs w:val="32"/>
        </w:rPr>
      </w:pPr>
    </w:p>
    <w:p w14:paraId="679D4A40" w14:textId="77777777" w:rsidR="00F5060A" w:rsidRDefault="00F5060A">
      <w:pPr>
        <w:spacing w:line="480" w:lineRule="auto"/>
        <w:jc w:val="center"/>
        <w:rPr>
          <w:rFonts w:ascii="Times New Roman" w:eastAsia="Times New Roman" w:hAnsi="Times New Roman" w:cs="Times New Roman"/>
          <w:b/>
          <w:sz w:val="32"/>
          <w:szCs w:val="32"/>
        </w:rPr>
      </w:pPr>
    </w:p>
    <w:p w14:paraId="18366E11" w14:textId="77777777" w:rsidR="00F5060A" w:rsidRDefault="00F5060A">
      <w:pPr>
        <w:spacing w:line="480" w:lineRule="auto"/>
        <w:jc w:val="center"/>
        <w:rPr>
          <w:rFonts w:ascii="Times New Roman" w:eastAsia="Times New Roman" w:hAnsi="Times New Roman" w:cs="Times New Roman"/>
          <w:b/>
          <w:sz w:val="32"/>
          <w:szCs w:val="32"/>
        </w:rPr>
      </w:pPr>
    </w:p>
    <w:p w14:paraId="5AC7D512" w14:textId="77777777" w:rsidR="00F5060A" w:rsidRDefault="00F5060A" w:rsidP="003F0CDE">
      <w:pPr>
        <w:spacing w:line="480" w:lineRule="auto"/>
        <w:rPr>
          <w:rFonts w:ascii="Times New Roman" w:eastAsia="Times New Roman" w:hAnsi="Times New Roman" w:cs="Times New Roman"/>
          <w:b/>
          <w:sz w:val="32"/>
          <w:szCs w:val="32"/>
        </w:rPr>
      </w:pPr>
    </w:p>
    <w:p w14:paraId="51320E77" w14:textId="77777777" w:rsidR="00F5060A"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F36074E" w14:textId="3A6E3DD3" w:rsidR="00F5060A" w:rsidRDefault="009E2EFD">
      <w:pPr>
        <w:spacing w:line="360" w:lineRule="auto"/>
        <w:ind w:left="360" w:hanging="360"/>
        <w:jc w:val="both"/>
      </w:pPr>
      <w:r>
        <w:t xml:space="preserve">       1.   Candra, R. A., </w:t>
      </w:r>
      <w:proofErr w:type="spellStart"/>
      <w:r>
        <w:t>Suherman</w:t>
      </w:r>
      <w:proofErr w:type="spellEnd"/>
      <w:r>
        <w:t xml:space="preserve">, &amp; Ilham, D. N. (2021). Amplitude range data validation in Internet of Things (IoT) sensor. IOP Conference Series: Earth and Environmental Science, 644(1). </w:t>
      </w:r>
    </w:p>
    <w:p w14:paraId="6A798392" w14:textId="77777777" w:rsidR="009E2EFD" w:rsidRDefault="009E2EFD" w:rsidP="009E2EFD">
      <w:pPr>
        <w:spacing w:line="360" w:lineRule="auto"/>
        <w:ind w:left="360" w:hanging="360"/>
        <w:jc w:val="both"/>
      </w:pPr>
      <w:r>
        <w:t xml:space="preserve">   </w:t>
      </w:r>
    </w:p>
    <w:p w14:paraId="4FDF0127" w14:textId="53428828" w:rsidR="009E2EFD" w:rsidRDefault="009E2EFD" w:rsidP="009E2EFD">
      <w:pPr>
        <w:spacing w:line="360" w:lineRule="auto"/>
        <w:ind w:left="360" w:hanging="360"/>
        <w:jc w:val="both"/>
        <w:rPr>
          <w:rFonts w:ascii="Times New Roman" w:eastAsia="Times New Roman" w:hAnsi="Times New Roman" w:cs="Times New Roman"/>
          <w:sz w:val="24"/>
          <w:szCs w:val="24"/>
        </w:rPr>
      </w:pPr>
      <w:r>
        <w:t xml:space="preserve">     2.    Candra, Rudi </w:t>
      </w:r>
      <w:proofErr w:type="spellStart"/>
      <w:r>
        <w:t>Arif</w:t>
      </w:r>
      <w:proofErr w:type="spellEnd"/>
      <w:r>
        <w:t xml:space="preserve">, Ilham, D. N., </w:t>
      </w:r>
      <w:proofErr w:type="spellStart"/>
      <w:r>
        <w:t>Hardisal</w:t>
      </w:r>
      <w:proofErr w:type="spellEnd"/>
      <w:r>
        <w:t xml:space="preserve">, H., &amp; </w:t>
      </w:r>
      <w:proofErr w:type="spellStart"/>
      <w:r>
        <w:t>Sriwahyuni</w:t>
      </w:r>
      <w:proofErr w:type="spellEnd"/>
      <w:r>
        <w:t xml:space="preserve">, S. (2019). Light Control Design by Using Social Media Telegram Applications Based on Internet </w:t>
      </w:r>
      <w:proofErr w:type="gramStart"/>
      <w:r>
        <w:t>Of</w:t>
      </w:r>
      <w:proofErr w:type="gramEnd"/>
      <w:r>
        <w:t xml:space="preserve"> Things (IOT). </w:t>
      </w:r>
      <w:proofErr w:type="spellStart"/>
      <w:r>
        <w:t>SinkrOn</w:t>
      </w:r>
      <w:proofErr w:type="spellEnd"/>
      <w:r>
        <w:t xml:space="preserve">, 3(2), 200. </w:t>
      </w:r>
    </w:p>
    <w:p w14:paraId="245DADA2" w14:textId="38DAE96F" w:rsidR="009E2EFD" w:rsidRDefault="009E2EFD" w:rsidP="009E2EFD">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C2EC90" w14:textId="3788F4D0" w:rsidR="00F5060A" w:rsidRPr="009E2EFD" w:rsidRDefault="009E2EFD" w:rsidP="009E2EFD">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t>
      </w:r>
      <w:r>
        <w:t xml:space="preserve">  Hamdani, D., </w:t>
      </w:r>
      <w:proofErr w:type="spellStart"/>
      <w:r>
        <w:t>Handayani</w:t>
      </w:r>
      <w:proofErr w:type="spellEnd"/>
      <w:r>
        <w:t xml:space="preserve">, E., &amp; </w:t>
      </w:r>
      <w:proofErr w:type="spellStart"/>
      <w:r>
        <w:t>Risdianto</w:t>
      </w:r>
      <w:proofErr w:type="spellEnd"/>
      <w:r>
        <w:t xml:space="preserve">, E. (2019). </w:t>
      </w:r>
      <w:proofErr w:type="spellStart"/>
      <w:r>
        <w:t>Rancang</w:t>
      </w:r>
      <w:proofErr w:type="spellEnd"/>
      <w:r>
        <w:t xml:space="preserve"> </w:t>
      </w:r>
      <w:proofErr w:type="spellStart"/>
      <w:r>
        <w:t>Bangun</w:t>
      </w:r>
      <w:proofErr w:type="spellEnd"/>
      <w:r>
        <w:t xml:space="preserve"> Alat </w:t>
      </w:r>
      <w:proofErr w:type="spellStart"/>
      <w:r>
        <w:t>Pendeteksi</w:t>
      </w:r>
      <w:proofErr w:type="spellEnd"/>
      <w:r>
        <w:t xml:space="preserve"> Asap </w:t>
      </w:r>
      <w:proofErr w:type="spellStart"/>
      <w:r>
        <w:t>Rokok</w:t>
      </w:r>
      <w:proofErr w:type="spellEnd"/>
      <w:r>
        <w:t xml:space="preserve">           Dan Nyala </w:t>
      </w:r>
      <w:proofErr w:type="spellStart"/>
      <w:r>
        <w:t>Api</w:t>
      </w:r>
      <w:proofErr w:type="spellEnd"/>
      <w:r>
        <w:t xml:space="preserve"> </w:t>
      </w:r>
      <w:proofErr w:type="spellStart"/>
      <w:r>
        <w:t>Untuk</w:t>
      </w:r>
      <w:proofErr w:type="spellEnd"/>
      <w:r>
        <w:t xml:space="preserve"> </w:t>
      </w:r>
      <w:proofErr w:type="spellStart"/>
      <w:r>
        <w:t>Penanggulangan</w:t>
      </w:r>
      <w:proofErr w:type="spellEnd"/>
      <w:r>
        <w:t xml:space="preserve"> Kesehatan Dan </w:t>
      </w:r>
      <w:proofErr w:type="spellStart"/>
      <w:r>
        <w:t>Kebakaran</w:t>
      </w:r>
      <w:proofErr w:type="spellEnd"/>
      <w:r>
        <w:t xml:space="preserve"> </w:t>
      </w:r>
      <w:proofErr w:type="spellStart"/>
      <w:r>
        <w:t>Berbasis</w:t>
      </w:r>
      <w:proofErr w:type="spellEnd"/>
      <w:r>
        <w:t xml:space="preserve"> Arduino Uno Dan GSM       SIM900A. </w:t>
      </w:r>
      <w:proofErr w:type="spellStart"/>
      <w:r>
        <w:t>Jurnal</w:t>
      </w:r>
      <w:proofErr w:type="spellEnd"/>
      <w:r>
        <w:t xml:space="preserve"> </w:t>
      </w:r>
      <w:proofErr w:type="spellStart"/>
      <w:r>
        <w:t>Ilmu</w:t>
      </w:r>
      <w:proofErr w:type="spellEnd"/>
      <w:r>
        <w:t xml:space="preserve"> </w:t>
      </w:r>
      <w:proofErr w:type="spellStart"/>
      <w:r>
        <w:t>Fisika</w:t>
      </w:r>
      <w:proofErr w:type="spellEnd"/>
      <w:r>
        <w:t xml:space="preserve"> | Universitas </w:t>
      </w:r>
      <w:proofErr w:type="spellStart"/>
      <w:r>
        <w:t>Andalas</w:t>
      </w:r>
      <w:proofErr w:type="spellEnd"/>
      <w:r>
        <w:t>, 11(1), 37–46.  46.2019</w:t>
      </w:r>
    </w:p>
    <w:p w14:paraId="76617208" w14:textId="77777777" w:rsidR="009E2EFD" w:rsidRDefault="009E2EFD" w:rsidP="009E2EFD">
      <w:pPr>
        <w:spacing w:line="360" w:lineRule="auto"/>
        <w:ind w:left="446" w:hanging="44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7222208" w14:textId="310001EB" w:rsidR="009E2EFD" w:rsidRDefault="009E2EFD" w:rsidP="009E2EFD">
      <w:pPr>
        <w:spacing w:line="360" w:lineRule="auto"/>
        <w:ind w:left="446" w:hanging="4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4. </w:t>
      </w:r>
      <w:r>
        <w:rPr>
          <w:rFonts w:ascii="Times New Roman" w:eastAsia="Times New Roman" w:hAnsi="Times New Roman" w:cs="Times New Roman"/>
          <w:sz w:val="24"/>
          <w:szCs w:val="24"/>
        </w:rPr>
        <w:t xml:space="preserve">  </w:t>
      </w:r>
      <w:proofErr w:type="spellStart"/>
      <w:r>
        <w:t>Mandarani</w:t>
      </w:r>
      <w:proofErr w:type="spellEnd"/>
      <w:r>
        <w:t xml:space="preserve">, P., </w:t>
      </w:r>
      <w:proofErr w:type="spellStart"/>
      <w:r>
        <w:t>Ariani</w:t>
      </w:r>
      <w:proofErr w:type="spellEnd"/>
      <w:r>
        <w:t xml:space="preserve">, R., </w:t>
      </w:r>
      <w:proofErr w:type="spellStart"/>
      <w:r>
        <w:t>Jurusan</w:t>
      </w:r>
      <w:proofErr w:type="spellEnd"/>
      <w:r>
        <w:t xml:space="preserve">, D., </w:t>
      </w:r>
      <w:proofErr w:type="spellStart"/>
      <w:r>
        <w:t>Informatika</w:t>
      </w:r>
      <w:proofErr w:type="spellEnd"/>
      <w:r>
        <w:t xml:space="preserve">, T., </w:t>
      </w:r>
      <w:proofErr w:type="spellStart"/>
      <w:r>
        <w:t>Industri</w:t>
      </w:r>
      <w:proofErr w:type="spellEnd"/>
      <w:r>
        <w:t xml:space="preserve">, F. T., </w:t>
      </w:r>
      <w:proofErr w:type="spellStart"/>
      <w:r>
        <w:t>Jurusan</w:t>
      </w:r>
      <w:proofErr w:type="spellEnd"/>
      <w:r>
        <w:t xml:space="preserve">, M., … </w:t>
      </w:r>
      <w:proofErr w:type="spellStart"/>
      <w:r>
        <w:t>Nanggalo</w:t>
      </w:r>
      <w:proofErr w:type="spellEnd"/>
      <w:r>
        <w:t xml:space="preserve">, K. (2016). </w:t>
      </w:r>
      <w:proofErr w:type="spellStart"/>
      <w:r>
        <w:t>Perancangan</w:t>
      </w:r>
      <w:proofErr w:type="spellEnd"/>
      <w:r>
        <w:t xml:space="preserve"> </w:t>
      </w:r>
      <w:proofErr w:type="spellStart"/>
      <w:r>
        <w:t>Sistem</w:t>
      </w:r>
      <w:proofErr w:type="spellEnd"/>
      <w:r>
        <w:t xml:space="preserve"> </w:t>
      </w:r>
      <w:proofErr w:type="spellStart"/>
      <w:r>
        <w:t>Deteksi</w:t>
      </w:r>
      <w:proofErr w:type="spellEnd"/>
      <w:r>
        <w:t xml:space="preserve"> Asap </w:t>
      </w:r>
      <w:proofErr w:type="spellStart"/>
      <w:r>
        <w:t>Rokok</w:t>
      </w:r>
      <w:proofErr w:type="spellEnd"/>
      <w:r>
        <w:t xml:space="preserve"> </w:t>
      </w:r>
      <w:proofErr w:type="spellStart"/>
      <w:r>
        <w:t>Menggunakan</w:t>
      </w:r>
      <w:proofErr w:type="spellEnd"/>
      <w:r>
        <w:t xml:space="preserve"> </w:t>
      </w:r>
      <w:proofErr w:type="spellStart"/>
      <w:r>
        <w:t>Layanan</w:t>
      </w:r>
      <w:proofErr w:type="spellEnd"/>
      <w:r>
        <w:t xml:space="preserve"> Short Message Service </w:t>
      </w:r>
      <w:proofErr w:type="gramStart"/>
      <w:r>
        <w:t xml:space="preserve">( </w:t>
      </w:r>
      <w:proofErr w:type="spellStart"/>
      <w:r>
        <w:t>Sms</w:t>
      </w:r>
      <w:proofErr w:type="spellEnd"/>
      <w:proofErr w:type="gramEnd"/>
      <w:r>
        <w:t xml:space="preserve"> ) Alert </w:t>
      </w:r>
      <w:proofErr w:type="spellStart"/>
      <w:r>
        <w:t>Berbasis</w:t>
      </w:r>
      <w:proofErr w:type="spellEnd"/>
      <w:r>
        <w:t xml:space="preserve"> Arduino. </w:t>
      </w:r>
      <w:proofErr w:type="spellStart"/>
      <w:r>
        <w:t>Jurnal</w:t>
      </w:r>
      <w:proofErr w:type="spellEnd"/>
      <w:r>
        <w:t xml:space="preserve"> TEKNOIF, 4(2), 66–75. </w:t>
      </w:r>
    </w:p>
    <w:p w14:paraId="10AE5E1E" w14:textId="77777777" w:rsidR="009E2EFD" w:rsidRDefault="009E2EFD" w:rsidP="009E2EFD">
      <w:pPr>
        <w:spacing w:line="360" w:lineRule="auto"/>
        <w:ind w:left="446" w:hanging="446"/>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 xml:space="preserve">  </w:t>
      </w:r>
    </w:p>
    <w:p w14:paraId="50213577" w14:textId="31F8CDE8" w:rsidR="00F5060A" w:rsidRPr="009E2EFD" w:rsidRDefault="009E2EFD" w:rsidP="009E2EFD">
      <w:pPr>
        <w:spacing w:line="360" w:lineRule="auto"/>
        <w:ind w:left="446" w:hanging="446"/>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Cs/>
          <w:sz w:val="24"/>
          <w:szCs w:val="24"/>
        </w:rPr>
        <w:t xml:space="preserve">5.   </w:t>
      </w:r>
      <w:proofErr w:type="spellStart"/>
      <w:r>
        <w:t>Ratnasari</w:t>
      </w:r>
      <w:proofErr w:type="spellEnd"/>
      <w:r>
        <w:t xml:space="preserve">, I. D. (2018). </w:t>
      </w:r>
      <w:proofErr w:type="spellStart"/>
      <w:r>
        <w:t>Rancang</w:t>
      </w:r>
      <w:proofErr w:type="spellEnd"/>
      <w:r>
        <w:t xml:space="preserve"> </w:t>
      </w:r>
      <w:proofErr w:type="spellStart"/>
      <w:r>
        <w:t>Bangun</w:t>
      </w:r>
      <w:proofErr w:type="spellEnd"/>
      <w:r>
        <w:t xml:space="preserve"> Alarm </w:t>
      </w:r>
      <w:proofErr w:type="spellStart"/>
      <w:r>
        <w:t>Deteksi</w:t>
      </w:r>
      <w:proofErr w:type="spellEnd"/>
      <w:r>
        <w:t xml:space="preserve"> Asap </w:t>
      </w:r>
      <w:proofErr w:type="spellStart"/>
      <w:r>
        <w:t>Rokok</w:t>
      </w:r>
      <w:proofErr w:type="spellEnd"/>
      <w:r>
        <w:t xml:space="preserve"> dan </w:t>
      </w:r>
      <w:proofErr w:type="spellStart"/>
      <w:r>
        <w:t>Kebisingan</w:t>
      </w:r>
      <w:proofErr w:type="spellEnd"/>
      <w:r>
        <w:t xml:space="preserve"> Pada Ruang     </w:t>
      </w:r>
      <w:proofErr w:type="spellStart"/>
      <w:r>
        <w:t>Kelas</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Berbasis</w:t>
      </w:r>
      <w:proofErr w:type="spellEnd"/>
      <w:r>
        <w:t xml:space="preserve"> </w:t>
      </w:r>
      <w:proofErr w:type="spellStart"/>
      <w:r>
        <w:t>Mikrokontroler</w:t>
      </w:r>
      <w:proofErr w:type="spellEnd"/>
      <w:r>
        <w:t xml:space="preserve">. </w:t>
      </w:r>
      <w:proofErr w:type="spellStart"/>
      <w:r>
        <w:t>Elinvo</w:t>
      </w:r>
      <w:proofErr w:type="spellEnd"/>
      <w:r>
        <w:t xml:space="preserve"> (Electronics, Informatics, and Vocational Education), 3(2), 54–60. </w:t>
      </w:r>
    </w:p>
    <w:p w14:paraId="250CFF95" w14:textId="1812632C" w:rsidR="00F5060A" w:rsidRDefault="00F5060A">
      <w:pPr>
        <w:spacing w:line="480" w:lineRule="auto"/>
        <w:jc w:val="both"/>
        <w:rPr>
          <w:rFonts w:ascii="Bookman Old Style" w:eastAsia="Bookman Old Style" w:hAnsi="Bookman Old Style" w:cs="Bookman Old Style"/>
          <w:sz w:val="32"/>
          <w:szCs w:val="32"/>
        </w:rPr>
      </w:pPr>
    </w:p>
    <w:p w14:paraId="479C7E80" w14:textId="77777777" w:rsidR="009E2EFD" w:rsidRDefault="009E2EFD">
      <w:pPr>
        <w:spacing w:line="480" w:lineRule="auto"/>
        <w:jc w:val="both"/>
      </w:pPr>
      <w:r>
        <w:rPr>
          <w:rFonts w:ascii="Bookman Old Style" w:eastAsia="Bookman Old Style" w:hAnsi="Bookman Old Style" w:cs="Bookman Old Style"/>
        </w:rPr>
        <w:t xml:space="preserve">6.   </w:t>
      </w:r>
      <w:proofErr w:type="spellStart"/>
      <w:r>
        <w:t>Utomo</w:t>
      </w:r>
      <w:proofErr w:type="spellEnd"/>
      <w:r>
        <w:t xml:space="preserve">, B. T. W., &amp; </w:t>
      </w:r>
      <w:proofErr w:type="spellStart"/>
      <w:r>
        <w:t>Saputra</w:t>
      </w:r>
      <w:proofErr w:type="spellEnd"/>
      <w:r>
        <w:t xml:space="preserve">, D. S. (2016). </w:t>
      </w:r>
      <w:proofErr w:type="spellStart"/>
      <w:r>
        <w:t>Simulasi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Polusi</w:t>
      </w:r>
      <w:proofErr w:type="spellEnd"/>
      <w:r>
        <w:t xml:space="preserve"> </w:t>
      </w:r>
      <w:proofErr w:type="spellStart"/>
      <w:r>
        <w:t>Ruangan</w:t>
      </w:r>
      <w:proofErr w:type="spellEnd"/>
      <w:r>
        <w:t xml:space="preserve"> </w:t>
      </w:r>
      <w:proofErr w:type="spellStart"/>
      <w:r>
        <w:t>Menggunakan</w:t>
      </w:r>
      <w:proofErr w:type="spellEnd"/>
    </w:p>
    <w:p w14:paraId="3EFD2F4F" w14:textId="77777777" w:rsidR="009E2EFD" w:rsidRDefault="009E2EFD">
      <w:pPr>
        <w:spacing w:line="480" w:lineRule="auto"/>
        <w:jc w:val="both"/>
      </w:pPr>
      <w:r>
        <w:t xml:space="preserve">       Sensor Asap </w:t>
      </w:r>
      <w:proofErr w:type="spellStart"/>
      <w:r>
        <w:t>Dengan</w:t>
      </w:r>
      <w:proofErr w:type="spellEnd"/>
      <w:r>
        <w:t xml:space="preserve"> </w:t>
      </w:r>
      <w:proofErr w:type="spellStart"/>
      <w:r>
        <w:t>Pemberitahuan</w:t>
      </w:r>
      <w:proofErr w:type="spellEnd"/>
      <w:r>
        <w:t xml:space="preserve"> </w:t>
      </w:r>
      <w:proofErr w:type="spellStart"/>
      <w:r>
        <w:t>Melalui</w:t>
      </w:r>
      <w:proofErr w:type="spellEnd"/>
      <w:r>
        <w:t xml:space="preserve"> SMS (Short Message Service) Dan Alarm </w:t>
      </w:r>
      <w:proofErr w:type="spellStart"/>
      <w:r>
        <w:t>Berbasis</w:t>
      </w:r>
      <w:proofErr w:type="spellEnd"/>
    </w:p>
    <w:p w14:paraId="14735904" w14:textId="32469295" w:rsidR="009E2EFD" w:rsidRDefault="009E2EFD">
      <w:pPr>
        <w:spacing w:line="480" w:lineRule="auto"/>
        <w:jc w:val="both"/>
      </w:pPr>
      <w:r>
        <w:t xml:space="preserve">       Arduino. </w:t>
      </w:r>
      <w:proofErr w:type="spellStart"/>
      <w:r>
        <w:t>Jurnal</w:t>
      </w:r>
      <w:proofErr w:type="spellEnd"/>
      <w:r>
        <w:t xml:space="preserve"> </w:t>
      </w:r>
      <w:proofErr w:type="spellStart"/>
      <w:r>
        <w:t>Ilmiah</w:t>
      </w:r>
      <w:proofErr w:type="spellEnd"/>
      <w:r>
        <w:t xml:space="preserve"> </w:t>
      </w:r>
      <w:proofErr w:type="spellStart"/>
      <w:r>
        <w:t>Teknologi</w:t>
      </w:r>
      <w:proofErr w:type="spellEnd"/>
      <w:r>
        <w:t xml:space="preserve"> </w:t>
      </w:r>
      <w:proofErr w:type="spellStart"/>
      <w:r>
        <w:t>Informasi</w:t>
      </w:r>
      <w:proofErr w:type="spellEnd"/>
      <w:r>
        <w:t xml:space="preserve"> Asia, 10(1), 56–68.</w:t>
      </w:r>
    </w:p>
    <w:p w14:paraId="58722A2E" w14:textId="2EC90E90" w:rsidR="003F0CDE" w:rsidRDefault="003F0CDE">
      <w:pPr>
        <w:spacing w:line="480" w:lineRule="auto"/>
        <w:jc w:val="both"/>
      </w:pPr>
    </w:p>
    <w:p w14:paraId="36C332A7" w14:textId="77777777" w:rsidR="003F0CDE" w:rsidRDefault="003F0CDE">
      <w:pPr>
        <w:spacing w:line="480" w:lineRule="auto"/>
        <w:jc w:val="both"/>
      </w:pPr>
      <w:r>
        <w:t>7.    I. Bosch, A. Serrano, and L. Vergara, “</w:t>
      </w:r>
      <w:proofErr w:type="spellStart"/>
      <w:r>
        <w:t>Multisensor</w:t>
      </w:r>
      <w:proofErr w:type="spellEnd"/>
      <w:r>
        <w:t xml:space="preserve"> Network System for Wildfire Detection Using    </w:t>
      </w:r>
    </w:p>
    <w:p w14:paraId="6A215A0A" w14:textId="4EBC8CC8" w:rsidR="003F0CDE" w:rsidRDefault="003F0CDE">
      <w:pPr>
        <w:spacing w:line="480" w:lineRule="auto"/>
        <w:jc w:val="both"/>
      </w:pPr>
      <w:r>
        <w:t xml:space="preserve">       Infrared Image Processing”, </w:t>
      </w:r>
      <w:proofErr w:type="spellStart"/>
      <w:r>
        <w:t>Hindawi</w:t>
      </w:r>
      <w:proofErr w:type="spellEnd"/>
      <w:r>
        <w:t xml:space="preserve"> Publishing Corporation, the Scientific World Journal, Volume   </w:t>
      </w:r>
    </w:p>
    <w:p w14:paraId="72407AB5" w14:textId="12205F79" w:rsidR="003F0CDE" w:rsidRDefault="003F0CDE">
      <w:pPr>
        <w:spacing w:line="480" w:lineRule="auto"/>
        <w:jc w:val="both"/>
      </w:pPr>
      <w:r>
        <w:t xml:space="preserve">       2013.</w:t>
      </w:r>
    </w:p>
    <w:p w14:paraId="7EFB604C" w14:textId="0CAA3E6C" w:rsidR="003F0CDE" w:rsidRDefault="003F0CDE">
      <w:pPr>
        <w:spacing w:line="480" w:lineRule="auto"/>
        <w:jc w:val="both"/>
      </w:pPr>
    </w:p>
    <w:p w14:paraId="2B014565" w14:textId="77777777" w:rsidR="003F0CDE" w:rsidRDefault="003F0CDE">
      <w:pPr>
        <w:spacing w:line="480" w:lineRule="auto"/>
        <w:jc w:val="both"/>
      </w:pPr>
      <w:r>
        <w:t xml:space="preserve">8. Martin Mueller, Peter Karasev, Ivan </w:t>
      </w:r>
      <w:proofErr w:type="spellStart"/>
      <w:r>
        <w:t>Kolesov</w:t>
      </w:r>
      <w:proofErr w:type="spellEnd"/>
      <w:r>
        <w:t xml:space="preserve">, and Allen Tannenbaum, “Optical Flow Estimation for </w:t>
      </w:r>
    </w:p>
    <w:p w14:paraId="7A295D9E" w14:textId="350EA092" w:rsidR="003F0CDE" w:rsidRPr="009E2EFD" w:rsidRDefault="003F0CDE">
      <w:pPr>
        <w:spacing w:line="480" w:lineRule="auto"/>
        <w:jc w:val="both"/>
        <w:rPr>
          <w:rFonts w:ascii="Times New Roman" w:eastAsia="Bookman Old Style" w:hAnsi="Times New Roman" w:cs="Times New Roman"/>
        </w:rPr>
      </w:pPr>
      <w:r>
        <w:t xml:space="preserve">     Flame Detection in Videos”, IEEE Transactions </w:t>
      </w:r>
      <w:proofErr w:type="gramStart"/>
      <w:r>
        <w:t>On</w:t>
      </w:r>
      <w:proofErr w:type="gramEnd"/>
      <w:r>
        <w:t xml:space="preserve"> Image Processing, Vol. 22, No. 7, July 2013.</w:t>
      </w:r>
    </w:p>
    <w:sectPr w:rsidR="003F0CDE" w:rsidRPr="009E2EFD">
      <w:footerReference w:type="defaul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3070F" w14:textId="77777777" w:rsidR="001D2369" w:rsidRDefault="001D2369">
      <w:r>
        <w:separator/>
      </w:r>
    </w:p>
  </w:endnote>
  <w:endnote w:type="continuationSeparator" w:id="0">
    <w:p w14:paraId="5694733E" w14:textId="77777777" w:rsidR="001D2369" w:rsidRDefault="001D2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A80F" w14:textId="77777777" w:rsidR="00F5060A" w:rsidRDefault="00F5060A">
    <w:pPr>
      <w:pBdr>
        <w:top w:val="nil"/>
        <w:left w:val="nil"/>
        <w:bottom w:val="nil"/>
        <w:right w:val="nil"/>
        <w:between w:val="nil"/>
      </w:pBdr>
      <w:jc w:val="center"/>
      <w:rPr>
        <w:color w:val="000000"/>
      </w:rPr>
    </w:pPr>
  </w:p>
  <w:p w14:paraId="13C50977" w14:textId="77777777" w:rsidR="00F5060A" w:rsidRDefault="00F506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C8BF" w14:textId="1E35AAC5" w:rsidR="00F5060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D709B2">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A3B1192" w14:textId="77777777" w:rsidR="00F5060A" w:rsidRDefault="00F506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C8FDD" w14:textId="77777777" w:rsidR="001D2369" w:rsidRDefault="001D2369">
      <w:r>
        <w:separator/>
      </w:r>
    </w:p>
  </w:footnote>
  <w:footnote w:type="continuationSeparator" w:id="0">
    <w:p w14:paraId="2897840F" w14:textId="77777777" w:rsidR="001D2369" w:rsidRDefault="001D23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F5A99"/>
    <w:multiLevelType w:val="multilevel"/>
    <w:tmpl w:val="EC0E569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70517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60A"/>
    <w:rsid w:val="00025D86"/>
    <w:rsid w:val="00055B6F"/>
    <w:rsid w:val="000D0BEB"/>
    <w:rsid w:val="00113C3E"/>
    <w:rsid w:val="00145041"/>
    <w:rsid w:val="00195340"/>
    <w:rsid w:val="001D2369"/>
    <w:rsid w:val="001E12E3"/>
    <w:rsid w:val="00290BAA"/>
    <w:rsid w:val="00304CCA"/>
    <w:rsid w:val="00372561"/>
    <w:rsid w:val="00377004"/>
    <w:rsid w:val="003F0CDE"/>
    <w:rsid w:val="004C6002"/>
    <w:rsid w:val="007F4181"/>
    <w:rsid w:val="008510EA"/>
    <w:rsid w:val="0088109A"/>
    <w:rsid w:val="009E2EFD"/>
    <w:rsid w:val="00A72370"/>
    <w:rsid w:val="00A77CB5"/>
    <w:rsid w:val="00B23FA6"/>
    <w:rsid w:val="00B41348"/>
    <w:rsid w:val="00D13B89"/>
    <w:rsid w:val="00D709B2"/>
    <w:rsid w:val="00D87129"/>
    <w:rsid w:val="00E36EEF"/>
    <w:rsid w:val="00F125CA"/>
    <w:rsid w:val="00F5060A"/>
    <w:rsid w:val="00FD5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0EA3"/>
  <w15:docId w15:val="{9FE8908E-A750-418A-A7A4-92AB5782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9E2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94F3710E-FED3-4BCC-8881-ADD46926074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15</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Ketan Singh Rautela</cp:lastModifiedBy>
  <cp:revision>15</cp:revision>
  <dcterms:created xsi:type="dcterms:W3CDTF">2022-09-19T06:18:00Z</dcterms:created>
  <dcterms:modified xsi:type="dcterms:W3CDTF">2023-01-25T08:02:00Z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